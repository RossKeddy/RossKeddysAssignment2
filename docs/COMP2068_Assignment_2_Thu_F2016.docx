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4783625" w14:textId="10EEBA55" w:rsidR="002569BC" w:rsidRPr="00316B8B" w:rsidRDefault="002569BC">
      <w:pPr>
        <w:jc w:val="center"/>
        <w:rPr>
          <w:rFonts w:ascii="Cambria" w:hAnsi="Cambria" w:cs="Cambria"/>
          <w:b/>
        </w:rPr>
      </w:pPr>
      <w:r w:rsidRPr="00316B8B">
        <w:rPr>
          <w:rFonts w:ascii="Cambria" w:hAnsi="Cambria" w:cs="Cambria"/>
          <w:b/>
        </w:rPr>
        <w:t xml:space="preserve">Assignment </w:t>
      </w:r>
      <w:r w:rsidR="004B5936" w:rsidRPr="00316B8B">
        <w:rPr>
          <w:rFonts w:ascii="Cambria" w:hAnsi="Cambria" w:cs="Cambria"/>
          <w:b/>
        </w:rPr>
        <w:t>2</w:t>
      </w:r>
      <w:r w:rsidRPr="00316B8B">
        <w:rPr>
          <w:rFonts w:ascii="Cambria" w:hAnsi="Cambria" w:cs="Cambria"/>
          <w:b/>
        </w:rPr>
        <w:t xml:space="preserve"> – </w:t>
      </w:r>
      <w:r w:rsidR="00CA607F" w:rsidRPr="00316B8B">
        <w:rPr>
          <w:rFonts w:ascii="Cambria" w:hAnsi="Cambria" w:cs="Cambria"/>
          <w:b/>
        </w:rPr>
        <w:t xml:space="preserve">Advanced </w:t>
      </w:r>
      <w:r w:rsidR="00E364AB" w:rsidRPr="00316B8B">
        <w:rPr>
          <w:rFonts w:ascii="Cambria" w:hAnsi="Cambria" w:cs="Cambria"/>
          <w:b/>
        </w:rPr>
        <w:t>Web Programming</w:t>
      </w:r>
    </w:p>
    <w:p w14:paraId="72C2170F" w14:textId="77777777" w:rsidR="002569BC" w:rsidRPr="00316B8B" w:rsidRDefault="002569BC">
      <w:pPr>
        <w:rPr>
          <w:rFonts w:ascii="Cambria" w:hAnsi="Cambria" w:cs="Cambria"/>
          <w:b/>
        </w:rPr>
      </w:pPr>
    </w:p>
    <w:p w14:paraId="1AFB90B0" w14:textId="27486AD4" w:rsidR="002569BC" w:rsidRPr="00316B8B" w:rsidRDefault="002569BC">
      <w:pPr>
        <w:rPr>
          <w:rFonts w:ascii="Cambria" w:hAnsi="Cambria" w:cs="Cambria"/>
        </w:rPr>
      </w:pPr>
      <w:r w:rsidRPr="00316B8B">
        <w:rPr>
          <w:rFonts w:ascii="Cambria" w:hAnsi="Cambria" w:cs="Cambria"/>
        </w:rPr>
        <w:t xml:space="preserve">This assignment requires you to create a new </w:t>
      </w:r>
      <w:r w:rsidR="00E83020" w:rsidRPr="00316B8B">
        <w:rPr>
          <w:rFonts w:ascii="Cambria" w:hAnsi="Cambria" w:cs="Cambria"/>
        </w:rPr>
        <w:t>NodeJS application using ExpressJS</w:t>
      </w:r>
      <w:r w:rsidRPr="00316B8B">
        <w:rPr>
          <w:rFonts w:ascii="Cambria" w:hAnsi="Cambria" w:cs="Cambria"/>
        </w:rPr>
        <w:t xml:space="preserve">, </w:t>
      </w:r>
      <w:r w:rsidR="00505BDC" w:rsidRPr="00316B8B">
        <w:rPr>
          <w:rFonts w:ascii="Cambria" w:hAnsi="Cambria" w:cs="Cambria"/>
        </w:rPr>
        <w:t>MongoDB / Mongoose</w:t>
      </w:r>
      <w:r w:rsidR="00E83020" w:rsidRPr="00316B8B">
        <w:rPr>
          <w:rFonts w:ascii="Cambria" w:hAnsi="Cambria" w:cs="Cambria"/>
        </w:rPr>
        <w:t xml:space="preserve">, and </w:t>
      </w:r>
      <w:r w:rsidR="00730FB9" w:rsidRPr="00316B8B">
        <w:rPr>
          <w:rFonts w:ascii="Cambria" w:hAnsi="Cambria" w:cs="Cambria"/>
        </w:rPr>
        <w:t>EJS</w:t>
      </w:r>
      <w:r w:rsidR="00E83020" w:rsidRPr="00316B8B">
        <w:rPr>
          <w:rFonts w:ascii="Cambria" w:hAnsi="Cambria" w:cs="Cambria"/>
        </w:rPr>
        <w:t xml:space="preserve"> Templating</w:t>
      </w:r>
      <w:r w:rsidR="00E41B97" w:rsidRPr="00316B8B">
        <w:rPr>
          <w:rFonts w:ascii="Cambria" w:hAnsi="Cambria" w:cs="Cambria"/>
        </w:rPr>
        <w:t>.</w:t>
      </w:r>
      <w:r w:rsidRPr="00316B8B">
        <w:rPr>
          <w:rFonts w:ascii="Cambria" w:hAnsi="Cambria" w:cs="Cambria"/>
        </w:rPr>
        <w:t xml:space="preserve">  Your mark counts for </w:t>
      </w:r>
      <w:r w:rsidR="00833425" w:rsidRPr="00316B8B">
        <w:rPr>
          <w:rFonts w:ascii="Cambria" w:hAnsi="Cambria" w:cs="Cambria"/>
        </w:rPr>
        <w:t>25</w:t>
      </w:r>
      <w:r w:rsidRPr="00316B8B">
        <w:rPr>
          <w:rFonts w:ascii="Cambria" w:hAnsi="Cambria" w:cs="Cambria"/>
        </w:rPr>
        <w:t>% of your final grade.</w:t>
      </w:r>
    </w:p>
    <w:p w14:paraId="3FEA7BB1" w14:textId="77777777" w:rsidR="002569BC" w:rsidRPr="00316B8B" w:rsidRDefault="002569BC">
      <w:pPr>
        <w:rPr>
          <w:rFonts w:ascii="Cambria" w:hAnsi="Cambria" w:cs="Cambria"/>
          <w:b/>
          <w:bCs/>
        </w:rPr>
      </w:pPr>
    </w:p>
    <w:p w14:paraId="3577B4BD" w14:textId="77777777" w:rsidR="00F929EE" w:rsidRPr="00316B8B" w:rsidRDefault="002569BC">
      <w:pPr>
        <w:rPr>
          <w:rFonts w:ascii="Cambria" w:hAnsi="Cambria" w:cs="Cambria"/>
          <w:b/>
        </w:rPr>
      </w:pPr>
      <w:r w:rsidRPr="00316B8B">
        <w:rPr>
          <w:rFonts w:ascii="Cambria" w:hAnsi="Cambria" w:cs="Cambria"/>
          <w:b/>
        </w:rPr>
        <w:t>Submission Requirements via Blackboard:</w:t>
      </w:r>
      <w:r w:rsidR="00C968E0" w:rsidRPr="00316B8B">
        <w:rPr>
          <w:rFonts w:ascii="Cambria" w:hAnsi="Cambria" w:cs="Cambria"/>
          <w:b/>
        </w:rPr>
        <w:br/>
      </w:r>
    </w:p>
    <w:p w14:paraId="319E7475" w14:textId="3C478CFE" w:rsidR="00F929EE" w:rsidRPr="00316B8B" w:rsidRDefault="00F929EE">
      <w:pPr>
        <w:rPr>
          <w:rFonts w:ascii="Cambria" w:hAnsi="Cambria" w:cs="Cambria"/>
          <w:b/>
        </w:rPr>
      </w:pPr>
      <w:r w:rsidRPr="00316B8B">
        <w:rPr>
          <w:rFonts w:ascii="Cambria" w:hAnsi="Cambria" w:cs="Cambria"/>
          <w:b/>
        </w:rPr>
        <w:t xml:space="preserve">Due Part 1: </w:t>
      </w:r>
      <w:r w:rsidR="009B24B4">
        <w:rPr>
          <w:rFonts w:ascii="Cambria" w:hAnsi="Cambria" w:cs="Cambria"/>
          <w:b/>
        </w:rPr>
        <w:t>Wed</w:t>
      </w:r>
      <w:r w:rsidRPr="00316B8B">
        <w:rPr>
          <w:rFonts w:ascii="Cambria" w:hAnsi="Cambria" w:cs="Cambria"/>
          <w:b/>
        </w:rPr>
        <w:t xml:space="preserve">, </w:t>
      </w:r>
      <w:r w:rsidR="00194144">
        <w:rPr>
          <w:rFonts w:ascii="Cambria" w:hAnsi="Cambria" w:cs="Cambria"/>
          <w:b/>
        </w:rPr>
        <w:t xml:space="preserve">Nov </w:t>
      </w:r>
      <w:r w:rsidR="00903E73">
        <w:rPr>
          <w:rFonts w:ascii="Cambria" w:hAnsi="Cambria" w:cs="Cambria"/>
          <w:b/>
        </w:rPr>
        <w:t>1</w:t>
      </w:r>
      <w:r w:rsidR="009B24B4">
        <w:rPr>
          <w:rFonts w:ascii="Cambria" w:hAnsi="Cambria" w:cs="Cambria"/>
          <w:b/>
        </w:rPr>
        <w:t>6</w:t>
      </w:r>
      <w:r w:rsidRPr="00316B8B">
        <w:rPr>
          <w:rFonts w:ascii="Cambria" w:hAnsi="Cambria" w:cs="Cambria"/>
          <w:b/>
        </w:rPr>
        <w:t xml:space="preserve"> @ 11:59 pm</w:t>
      </w:r>
    </w:p>
    <w:p w14:paraId="6809C179" w14:textId="1903F68A" w:rsidR="00194144" w:rsidRPr="00194144" w:rsidRDefault="00194144" w:rsidP="00F929EE">
      <w:pPr>
        <w:pStyle w:val="ListParagraph"/>
        <w:numPr>
          <w:ilvl w:val="0"/>
          <w:numId w:val="17"/>
        </w:numPr>
        <w:rPr>
          <w:rFonts w:ascii="Cambria" w:hAnsi="Cambria" w:cs="Cambria"/>
          <w:b/>
        </w:rPr>
      </w:pPr>
      <w:r>
        <w:rPr>
          <w:rFonts w:ascii="Cambria" w:hAnsi="Cambria" w:cs="Cambria"/>
        </w:rPr>
        <w:t>Express Generator site set up</w:t>
      </w:r>
    </w:p>
    <w:p w14:paraId="064ED311" w14:textId="048C89C8" w:rsidR="00194144" w:rsidRPr="00194144" w:rsidRDefault="00194144" w:rsidP="00F929EE">
      <w:pPr>
        <w:pStyle w:val="ListParagraph"/>
        <w:numPr>
          <w:ilvl w:val="0"/>
          <w:numId w:val="17"/>
        </w:numPr>
        <w:rPr>
          <w:rFonts w:ascii="Cambria" w:hAnsi="Cambria" w:cs="Cambria"/>
          <w:b/>
        </w:rPr>
      </w:pPr>
      <w:r>
        <w:rPr>
          <w:rFonts w:ascii="Cambria" w:hAnsi="Cambria" w:cs="Cambria"/>
        </w:rPr>
        <w:t>MLab Database set up with Node connection created</w:t>
      </w:r>
    </w:p>
    <w:p w14:paraId="7263EAAB" w14:textId="20D54621" w:rsidR="00F929EE" w:rsidRPr="00316B8B" w:rsidRDefault="00F929EE" w:rsidP="00F929EE">
      <w:pPr>
        <w:pStyle w:val="ListParagraph"/>
        <w:numPr>
          <w:ilvl w:val="0"/>
          <w:numId w:val="17"/>
        </w:numPr>
        <w:rPr>
          <w:rFonts w:ascii="Cambria" w:hAnsi="Cambria" w:cs="Cambria"/>
          <w:b/>
        </w:rPr>
      </w:pPr>
      <w:r w:rsidRPr="00316B8B">
        <w:rPr>
          <w:rFonts w:ascii="Cambria" w:hAnsi="Cambria" w:cs="Cambria"/>
        </w:rPr>
        <w:t>Link to your</w:t>
      </w:r>
      <w:r w:rsidR="006407F5">
        <w:rPr>
          <w:rFonts w:ascii="Cambria" w:hAnsi="Cambria" w:cs="Cambria"/>
        </w:rPr>
        <w:t xml:space="preserve"> </w:t>
      </w:r>
      <w:r w:rsidR="006407F5" w:rsidRPr="006407F5">
        <w:rPr>
          <w:rFonts w:ascii="Cambria" w:hAnsi="Cambria" w:cs="Cambria"/>
          <w:i/>
        </w:rPr>
        <w:t>Private</w:t>
      </w:r>
      <w:r w:rsidRPr="00316B8B">
        <w:rPr>
          <w:rFonts w:ascii="Cambria" w:hAnsi="Cambria" w:cs="Cambria"/>
        </w:rPr>
        <w:t xml:space="preserve"> GitHub repository with a </w:t>
      </w:r>
      <w:r w:rsidRPr="00194144">
        <w:rPr>
          <w:rFonts w:ascii="Cambria" w:hAnsi="Cambria" w:cs="Cambria"/>
          <w:i/>
        </w:rPr>
        <w:t>minimum</w:t>
      </w:r>
      <w:r w:rsidRPr="00316B8B">
        <w:rPr>
          <w:rFonts w:ascii="Cambria" w:hAnsi="Cambria" w:cs="Cambria"/>
        </w:rPr>
        <w:t xml:space="preserve"> of 5 commits (4 marks)</w:t>
      </w:r>
    </w:p>
    <w:p w14:paraId="21980148" w14:textId="5CCBC29F" w:rsidR="002569BC" w:rsidRPr="00316B8B" w:rsidRDefault="00C968E0">
      <w:pPr>
        <w:rPr>
          <w:rFonts w:ascii="Cambria" w:hAnsi="Cambria" w:cs="Cambria"/>
          <w:b/>
        </w:rPr>
      </w:pPr>
      <w:r w:rsidRPr="00316B8B">
        <w:rPr>
          <w:rFonts w:ascii="Cambria" w:hAnsi="Cambria" w:cs="Cambria"/>
          <w:b/>
        </w:rPr>
        <w:br/>
        <w:t xml:space="preserve">Due </w:t>
      </w:r>
      <w:r w:rsidR="00F929EE" w:rsidRPr="00316B8B">
        <w:rPr>
          <w:rFonts w:ascii="Cambria" w:hAnsi="Cambria" w:cs="Cambria"/>
          <w:b/>
        </w:rPr>
        <w:t xml:space="preserve">Part 2: </w:t>
      </w:r>
      <w:r w:rsidR="009B24B4">
        <w:rPr>
          <w:rFonts w:ascii="Cambria" w:hAnsi="Cambria" w:cs="Cambria"/>
          <w:b/>
        </w:rPr>
        <w:t>Wed</w:t>
      </w:r>
      <w:r w:rsidRPr="00316B8B">
        <w:rPr>
          <w:rFonts w:ascii="Cambria" w:hAnsi="Cambria" w:cs="Cambria"/>
          <w:b/>
        </w:rPr>
        <w:t xml:space="preserve">, </w:t>
      </w:r>
      <w:r w:rsidR="00903E73">
        <w:rPr>
          <w:rFonts w:ascii="Cambria" w:hAnsi="Cambria" w:cs="Cambria"/>
          <w:b/>
        </w:rPr>
        <w:t xml:space="preserve">Nov </w:t>
      </w:r>
      <w:r w:rsidR="009B24B4">
        <w:rPr>
          <w:rFonts w:ascii="Cambria" w:hAnsi="Cambria" w:cs="Cambria"/>
          <w:b/>
        </w:rPr>
        <w:t>30</w:t>
      </w:r>
      <w:bookmarkStart w:id="0" w:name="_GoBack"/>
      <w:bookmarkEnd w:id="0"/>
      <w:r w:rsidRPr="00316B8B">
        <w:rPr>
          <w:rFonts w:ascii="Cambria" w:hAnsi="Cambria" w:cs="Cambria"/>
          <w:b/>
        </w:rPr>
        <w:t xml:space="preserve"> @ 11:59 pm</w:t>
      </w:r>
    </w:p>
    <w:p w14:paraId="01E89D44" w14:textId="023A7E57" w:rsidR="00BE1163" w:rsidRPr="00316B8B" w:rsidRDefault="00BE1163" w:rsidP="00B664FA">
      <w:pPr>
        <w:numPr>
          <w:ilvl w:val="0"/>
          <w:numId w:val="4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>Link to your site home page, which m</w:t>
      </w:r>
      <w:r w:rsidR="00F929EE" w:rsidRPr="00316B8B">
        <w:rPr>
          <w:rFonts w:ascii="Cambria" w:hAnsi="Cambria" w:cs="Cambria"/>
        </w:rPr>
        <w:t>u</w:t>
      </w:r>
      <w:r w:rsidRPr="00316B8B">
        <w:rPr>
          <w:rFonts w:ascii="Cambria" w:hAnsi="Cambria" w:cs="Cambria"/>
        </w:rPr>
        <w:t xml:space="preserve">st be hosted online </w:t>
      </w:r>
      <w:r w:rsidR="00F929EE" w:rsidRPr="00316B8B">
        <w:rPr>
          <w:rFonts w:ascii="Cambria" w:hAnsi="Cambria" w:cs="Cambria"/>
        </w:rPr>
        <w:t>with a cloud provider such as Azure, Heroku, or Digital Ocean (4 marks)</w:t>
      </w:r>
    </w:p>
    <w:p w14:paraId="1BAEE630" w14:textId="0B5A9501" w:rsidR="003643BC" w:rsidRPr="00316B8B" w:rsidRDefault="00F929EE" w:rsidP="00B664FA">
      <w:pPr>
        <w:numPr>
          <w:ilvl w:val="0"/>
          <w:numId w:val="4"/>
        </w:numPr>
        <w:rPr>
          <w:rFonts w:ascii="Cambria" w:hAnsi="Cambria" w:cs="Cambria"/>
        </w:rPr>
      </w:pPr>
      <w:r w:rsidRPr="00316B8B">
        <w:rPr>
          <w:rFonts w:ascii="Cambria" w:hAnsi="Cambria" w:cs="Cambria"/>
          <w:bCs/>
        </w:rPr>
        <w:t xml:space="preserve">Link to your </w:t>
      </w:r>
      <w:r w:rsidR="006407F5" w:rsidRPr="006407F5">
        <w:rPr>
          <w:rFonts w:ascii="Cambria" w:hAnsi="Cambria" w:cs="Cambria"/>
          <w:bCs/>
          <w:i/>
        </w:rPr>
        <w:t>Private</w:t>
      </w:r>
      <w:r w:rsidR="006407F5">
        <w:rPr>
          <w:rFonts w:ascii="Cambria" w:hAnsi="Cambria" w:cs="Cambria"/>
          <w:bCs/>
        </w:rPr>
        <w:t xml:space="preserve"> </w:t>
      </w:r>
      <w:r w:rsidRPr="00316B8B">
        <w:rPr>
          <w:rFonts w:ascii="Cambria" w:hAnsi="Cambria" w:cs="Cambria"/>
          <w:bCs/>
        </w:rPr>
        <w:t>GitHub repository with regular commits (4 marks)</w:t>
      </w:r>
    </w:p>
    <w:p w14:paraId="1FC19096" w14:textId="77777777" w:rsidR="002569BC" w:rsidRPr="00316B8B" w:rsidRDefault="002569BC">
      <w:pPr>
        <w:rPr>
          <w:rFonts w:ascii="Cambria" w:hAnsi="Cambria" w:cs="Cambria"/>
        </w:rPr>
      </w:pPr>
    </w:p>
    <w:p w14:paraId="658C6BDB" w14:textId="7530F246" w:rsidR="002569BC" w:rsidRPr="00316B8B" w:rsidRDefault="00B664FA">
      <w:pPr>
        <w:pStyle w:val="BodyText"/>
        <w:rPr>
          <w:rFonts w:ascii="Cambria" w:hAnsi="Cambria" w:cs="Cambria"/>
        </w:rPr>
      </w:pPr>
      <w:r w:rsidRPr="00316B8B">
        <w:rPr>
          <w:rFonts w:ascii="Cambria" w:hAnsi="Cambria" w:cs="Cambria"/>
        </w:rPr>
        <w:t>This is an independent assignment.</w:t>
      </w:r>
      <w:r w:rsidR="001060AD" w:rsidRPr="00316B8B">
        <w:rPr>
          <w:rFonts w:ascii="Cambria" w:hAnsi="Cambria" w:cs="Cambria"/>
        </w:rPr>
        <w:t xml:space="preserve">  </w:t>
      </w:r>
      <w:r w:rsidR="002569BC" w:rsidRPr="00316B8B">
        <w:rPr>
          <w:rFonts w:ascii="Cambria" w:hAnsi="Cambria" w:cs="Cambria"/>
        </w:rPr>
        <w:t xml:space="preserve">All </w:t>
      </w:r>
      <w:r w:rsidRPr="00316B8B">
        <w:rPr>
          <w:rFonts w:ascii="Cambria" w:hAnsi="Cambria" w:cs="Cambria"/>
        </w:rPr>
        <w:t>work must be your own.</w:t>
      </w:r>
      <w:r w:rsidR="001060AD" w:rsidRPr="00316B8B">
        <w:rPr>
          <w:rFonts w:ascii="Cambria" w:hAnsi="Cambria" w:cs="Cambria"/>
        </w:rPr>
        <w:t xml:space="preserve">  Sharing code with another project is strictly prohibited and will constitute Academic Misconduct.</w:t>
      </w:r>
      <w:r w:rsidR="002569BC" w:rsidRPr="00316B8B">
        <w:rPr>
          <w:rFonts w:ascii="Cambria" w:hAnsi="Cambria" w:cs="Cambria"/>
        </w:rPr>
        <w:t xml:space="preserve">  Failure to submit an independent assignment will result in a grade of zero.</w:t>
      </w:r>
    </w:p>
    <w:p w14:paraId="0DE284AE" w14:textId="506411C2" w:rsidR="00316B8B" w:rsidRPr="00316B8B" w:rsidRDefault="00316B8B">
      <w:pPr>
        <w:pStyle w:val="BodyText"/>
        <w:rPr>
          <w:rFonts w:ascii="Cambria" w:hAnsi="Cambria" w:cs="Cambria"/>
        </w:rPr>
      </w:pPr>
    </w:p>
    <w:p w14:paraId="2724F8A8" w14:textId="2E76514F" w:rsidR="00316B8B" w:rsidRPr="00316B8B" w:rsidRDefault="00316B8B">
      <w:pPr>
        <w:pStyle w:val="BodyText"/>
        <w:rPr>
          <w:rFonts w:ascii="Cambria" w:hAnsi="Cambria" w:cs="Cambria"/>
          <w:color w:val="auto"/>
        </w:rPr>
      </w:pPr>
      <w:r w:rsidRPr="00316B8B">
        <w:rPr>
          <w:rFonts w:ascii="Cambria" w:hAnsi="Cambria" w:cs="Cambria"/>
          <w:color w:val="auto"/>
        </w:rPr>
        <w:t>For this Assignment you have 2 options.  You can pick either:</w:t>
      </w:r>
    </w:p>
    <w:p w14:paraId="795AE0FD" w14:textId="77777777" w:rsidR="00316B8B" w:rsidRPr="00316B8B" w:rsidRDefault="00316B8B">
      <w:pPr>
        <w:pStyle w:val="BodyText"/>
        <w:rPr>
          <w:rFonts w:ascii="Cambria" w:hAnsi="Cambria" w:cs="Cambria"/>
        </w:rPr>
      </w:pPr>
    </w:p>
    <w:p w14:paraId="18B6F189" w14:textId="29F2B22E" w:rsidR="002569BC" w:rsidRPr="00316B8B" w:rsidRDefault="00316B8B">
      <w:pPr>
        <w:pStyle w:val="Heading1"/>
        <w:rPr>
          <w:rFonts w:ascii="Cambria" w:hAnsi="Cambria" w:cs="Cambria"/>
        </w:rPr>
      </w:pPr>
      <w:r w:rsidRPr="00316B8B">
        <w:rPr>
          <w:rFonts w:ascii="Cambria" w:hAnsi="Cambria" w:cs="Cambria"/>
        </w:rPr>
        <w:t xml:space="preserve">Option A: </w:t>
      </w:r>
      <w:r w:rsidR="00341DC0" w:rsidRPr="00316B8B">
        <w:rPr>
          <w:rFonts w:ascii="Cambria" w:hAnsi="Cambria" w:cs="Cambria"/>
        </w:rPr>
        <w:t>Business Directory</w:t>
      </w:r>
      <w:r w:rsidR="003B2BB3" w:rsidRPr="00316B8B">
        <w:rPr>
          <w:rFonts w:ascii="Cambria" w:hAnsi="Cambria" w:cs="Cambria"/>
        </w:rPr>
        <w:t>.  For sample application</w:t>
      </w:r>
      <w:r w:rsidR="00E55A3D" w:rsidRPr="00316B8B">
        <w:rPr>
          <w:rFonts w:ascii="Cambria" w:hAnsi="Cambria" w:cs="Cambria"/>
        </w:rPr>
        <w:t>, visit</w:t>
      </w:r>
      <w:r w:rsidR="003B2BB3" w:rsidRPr="00316B8B">
        <w:rPr>
          <w:rFonts w:ascii="Cambria" w:hAnsi="Cambria" w:cs="Cambria"/>
        </w:rPr>
        <w:t xml:space="preserve">: </w:t>
      </w:r>
    </w:p>
    <w:p w14:paraId="637D55E8" w14:textId="67B1B611" w:rsidR="00E55A3D" w:rsidRPr="00316B8B" w:rsidRDefault="00E55A3D" w:rsidP="003B2BB3">
      <w:pPr>
        <w:rPr>
          <w:rFonts w:ascii="Cambria" w:hAnsi="Cambria"/>
        </w:rPr>
      </w:pPr>
    </w:p>
    <w:p w14:paraId="273CEF36" w14:textId="6C28EDE9" w:rsidR="00E55A3D" w:rsidRPr="00316B8B" w:rsidRDefault="009B24B4" w:rsidP="003B2BB3">
      <w:pPr>
        <w:rPr>
          <w:rFonts w:ascii="Cambria" w:hAnsi="Cambria"/>
        </w:rPr>
      </w:pPr>
      <w:hyperlink r:id="rId8" w:history="1">
        <w:r w:rsidR="00E55A3D" w:rsidRPr="00316B8B">
          <w:rPr>
            <w:rStyle w:val="Hyperlink"/>
            <w:rFonts w:ascii="Cambria" w:hAnsi="Cambria"/>
          </w:rPr>
          <w:t>http://barriechamber.com/Directory/Internet</w:t>
        </w:r>
      </w:hyperlink>
      <w:r w:rsidR="00E55A3D" w:rsidRPr="00316B8B">
        <w:rPr>
          <w:rFonts w:ascii="Cambria" w:hAnsi="Cambria"/>
        </w:rPr>
        <w:t xml:space="preserve"> </w:t>
      </w:r>
    </w:p>
    <w:p w14:paraId="64A6BB91" w14:textId="77777777" w:rsidR="003B2BB3" w:rsidRPr="00316B8B" w:rsidRDefault="003B2BB3" w:rsidP="003B2BB3">
      <w:pPr>
        <w:rPr>
          <w:rFonts w:ascii="Cambria" w:hAnsi="Cambria"/>
        </w:rPr>
      </w:pPr>
    </w:p>
    <w:p w14:paraId="5EAA5046" w14:textId="7E1DD2C6" w:rsidR="00316B8B" w:rsidRPr="00316B8B" w:rsidRDefault="003B2BB3" w:rsidP="003B2BB3">
      <w:pPr>
        <w:rPr>
          <w:rFonts w:ascii="Cambria" w:hAnsi="Cambria"/>
        </w:rPr>
      </w:pPr>
      <w:r w:rsidRPr="00316B8B">
        <w:rPr>
          <w:rFonts w:ascii="Cambria" w:hAnsi="Cambria"/>
        </w:rPr>
        <w:t xml:space="preserve">You are to build a similar online </w:t>
      </w:r>
      <w:r w:rsidR="002E1DB1" w:rsidRPr="00316B8B">
        <w:rPr>
          <w:rFonts w:ascii="Cambria" w:hAnsi="Cambria"/>
        </w:rPr>
        <w:t>directory</w:t>
      </w:r>
      <w:r w:rsidRPr="00316B8B">
        <w:rPr>
          <w:rFonts w:ascii="Cambria" w:hAnsi="Cambria"/>
        </w:rPr>
        <w:t xml:space="preserve">.  Choose any type of </w:t>
      </w:r>
      <w:r w:rsidR="00341DC0" w:rsidRPr="00316B8B">
        <w:rPr>
          <w:rFonts w:ascii="Cambria" w:hAnsi="Cambria"/>
        </w:rPr>
        <w:t>business</w:t>
      </w:r>
      <w:r w:rsidRPr="00316B8B">
        <w:rPr>
          <w:rFonts w:ascii="Cambria" w:hAnsi="Cambria"/>
        </w:rPr>
        <w:t xml:space="preserve"> you like</w:t>
      </w:r>
      <w:r w:rsidR="00341DC0" w:rsidRPr="00316B8B">
        <w:rPr>
          <w:rFonts w:ascii="Cambria" w:hAnsi="Cambria"/>
        </w:rPr>
        <w:t xml:space="preserve"> (i.e. Restau</w:t>
      </w:r>
      <w:r w:rsidR="002E1DB1" w:rsidRPr="00316B8B">
        <w:rPr>
          <w:rFonts w:ascii="Cambria" w:hAnsi="Cambria"/>
        </w:rPr>
        <w:t>r</w:t>
      </w:r>
      <w:r w:rsidR="00341DC0" w:rsidRPr="00316B8B">
        <w:rPr>
          <w:rFonts w:ascii="Cambria" w:hAnsi="Cambria"/>
        </w:rPr>
        <w:t>ants / Theatres / Pubs / Dentists)</w:t>
      </w:r>
      <w:r w:rsidRPr="00316B8B">
        <w:rPr>
          <w:rFonts w:ascii="Cambria" w:hAnsi="Cambria"/>
        </w:rPr>
        <w:t xml:space="preserve">.  </w:t>
      </w:r>
      <w:r w:rsidR="00316B8B" w:rsidRPr="00316B8B">
        <w:rPr>
          <w:rFonts w:ascii="Cambria" w:hAnsi="Cambria"/>
        </w:rPr>
        <w:t>Build a model in your application with 4-10 logical properties of the type of Business you choose.</w:t>
      </w:r>
    </w:p>
    <w:p w14:paraId="466A7BD7" w14:textId="77777777" w:rsidR="00316B8B" w:rsidRPr="00316B8B" w:rsidRDefault="00316B8B" w:rsidP="003B2BB3">
      <w:pPr>
        <w:rPr>
          <w:rFonts w:ascii="Cambria" w:hAnsi="Cambria"/>
        </w:rPr>
      </w:pPr>
    </w:p>
    <w:p w14:paraId="00086C18" w14:textId="52C4EA7C" w:rsidR="00316B8B" w:rsidRDefault="00316B8B" w:rsidP="003B2BB3">
      <w:pPr>
        <w:rPr>
          <w:rFonts w:ascii="Cambria" w:hAnsi="Cambria"/>
          <w:b/>
        </w:rPr>
      </w:pPr>
      <w:r w:rsidRPr="00316B8B">
        <w:rPr>
          <w:rFonts w:ascii="Cambria" w:hAnsi="Cambria"/>
          <w:b/>
        </w:rPr>
        <w:t>Option B: An Alternate CRUD Application of your choice.</w:t>
      </w:r>
    </w:p>
    <w:p w14:paraId="5D3F6118" w14:textId="77777777" w:rsidR="00316B8B" w:rsidRDefault="00316B8B" w:rsidP="003B2BB3">
      <w:pPr>
        <w:rPr>
          <w:rFonts w:ascii="Cambria" w:hAnsi="Cambria"/>
          <w:b/>
        </w:rPr>
      </w:pPr>
    </w:p>
    <w:p w14:paraId="637CCC7A" w14:textId="703918D4" w:rsidR="00316B8B" w:rsidRPr="00316B8B" w:rsidRDefault="00316B8B" w:rsidP="003B2BB3">
      <w:pPr>
        <w:rPr>
          <w:rFonts w:ascii="Cambria" w:hAnsi="Cambria"/>
        </w:rPr>
      </w:pPr>
      <w:r>
        <w:rPr>
          <w:rFonts w:ascii="Cambria" w:hAnsi="Cambria"/>
        </w:rPr>
        <w:t xml:space="preserve">In this option, you will need to propose what you would like to build (Workout Tracker, Grocery List Manager, etc.).  The application must still contain full Create-Read-Update-Delete functionality.  You must have Instructor approval </w:t>
      </w:r>
      <w:r w:rsidRPr="00316B8B">
        <w:rPr>
          <w:rFonts w:ascii="Cambria" w:hAnsi="Cambria"/>
          <w:b/>
          <w:i/>
        </w:rPr>
        <w:t>via email</w:t>
      </w:r>
      <w:r>
        <w:rPr>
          <w:rFonts w:ascii="Cambria" w:hAnsi="Cambria"/>
        </w:rPr>
        <w:t xml:space="preserve"> for Option B.</w:t>
      </w:r>
    </w:p>
    <w:p w14:paraId="2613D142" w14:textId="77777777" w:rsidR="00316B8B" w:rsidRPr="00316B8B" w:rsidRDefault="00316B8B" w:rsidP="003B2BB3">
      <w:pPr>
        <w:rPr>
          <w:rFonts w:ascii="Cambria" w:hAnsi="Cambria"/>
        </w:rPr>
      </w:pPr>
    </w:p>
    <w:p w14:paraId="469A4DF5" w14:textId="46D664CC" w:rsidR="003B2BB3" w:rsidRPr="00316B8B" w:rsidRDefault="003B2BB3" w:rsidP="003B2BB3">
      <w:pPr>
        <w:rPr>
          <w:rFonts w:ascii="Cambria" w:hAnsi="Cambria"/>
        </w:rPr>
      </w:pPr>
      <w:r w:rsidRPr="00316B8B">
        <w:rPr>
          <w:rFonts w:ascii="Cambria" w:hAnsi="Cambria"/>
        </w:rPr>
        <w:t>YOU MUST WRITE THE CODE YOURSELF</w:t>
      </w:r>
      <w:r w:rsidR="001B11F0" w:rsidRPr="00316B8B">
        <w:rPr>
          <w:rFonts w:ascii="Cambria" w:hAnsi="Cambria"/>
        </w:rPr>
        <w:t>, NOT JUST TAKE MY GITHUB CODE AND MODIFY IT</w:t>
      </w:r>
      <w:r w:rsidRPr="00316B8B">
        <w:rPr>
          <w:rFonts w:ascii="Cambria" w:hAnsi="Cambria"/>
        </w:rPr>
        <w:t>.</w:t>
      </w:r>
    </w:p>
    <w:p w14:paraId="52F03E0E" w14:textId="77777777" w:rsidR="002569BC" w:rsidRPr="00316B8B" w:rsidRDefault="002569BC">
      <w:pPr>
        <w:rPr>
          <w:rFonts w:ascii="Cambria" w:hAnsi="Cambria"/>
        </w:rPr>
      </w:pPr>
    </w:p>
    <w:p w14:paraId="658991B9" w14:textId="7F5E834F" w:rsidR="002569BC" w:rsidRPr="00316B8B" w:rsidRDefault="002569BC">
      <w:pPr>
        <w:rPr>
          <w:rFonts w:ascii="Cambria" w:hAnsi="Cambria" w:cs="Cambria"/>
        </w:rPr>
      </w:pPr>
      <w:r w:rsidRPr="00316B8B">
        <w:rPr>
          <w:rFonts w:ascii="Cambria" w:hAnsi="Cambria" w:cs="Cambria"/>
        </w:rPr>
        <w:t xml:space="preserve">In this assignment you will use </w:t>
      </w:r>
      <w:r w:rsidR="00063E52" w:rsidRPr="00316B8B">
        <w:rPr>
          <w:rFonts w:ascii="Cambria" w:hAnsi="Cambria" w:cs="Cambria"/>
        </w:rPr>
        <w:t>NodeJS</w:t>
      </w:r>
      <w:r w:rsidRPr="00316B8B">
        <w:rPr>
          <w:rFonts w:ascii="Cambria" w:hAnsi="Cambria" w:cs="Cambria"/>
        </w:rPr>
        <w:t xml:space="preserve"> to:</w:t>
      </w:r>
    </w:p>
    <w:p w14:paraId="69A862F6" w14:textId="702AE1A9" w:rsidR="002569BC" w:rsidRPr="00316B8B" w:rsidRDefault="002569BC">
      <w:pPr>
        <w:numPr>
          <w:ilvl w:val="0"/>
          <w:numId w:val="3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lastRenderedPageBreak/>
        <w:t xml:space="preserve">Create a new </w:t>
      </w:r>
      <w:r w:rsidR="00063E52" w:rsidRPr="00316B8B">
        <w:rPr>
          <w:rFonts w:ascii="Cambria" w:hAnsi="Cambria" w:cs="Cambria"/>
        </w:rPr>
        <w:t>w</w:t>
      </w:r>
      <w:r w:rsidRPr="00316B8B">
        <w:rPr>
          <w:rFonts w:ascii="Cambria" w:hAnsi="Cambria" w:cs="Cambria"/>
        </w:rPr>
        <w:t xml:space="preserve">eb </w:t>
      </w:r>
      <w:r w:rsidR="00063E52" w:rsidRPr="00316B8B">
        <w:rPr>
          <w:rFonts w:ascii="Cambria" w:hAnsi="Cambria" w:cs="Cambria"/>
        </w:rPr>
        <w:t>application</w:t>
      </w:r>
    </w:p>
    <w:p w14:paraId="7BE961C3" w14:textId="75AB386F" w:rsidR="002569BC" w:rsidRPr="00316B8B" w:rsidRDefault="00063E52">
      <w:pPr>
        <w:numPr>
          <w:ilvl w:val="0"/>
          <w:numId w:val="3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>Implement the ExpressJS web framework</w:t>
      </w:r>
    </w:p>
    <w:p w14:paraId="30D68F11" w14:textId="548B4A4D" w:rsidR="00BE1163" w:rsidRPr="00316B8B" w:rsidRDefault="00BE1163">
      <w:pPr>
        <w:numPr>
          <w:ilvl w:val="0"/>
          <w:numId w:val="3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>Use MongoDB and Mongoose to store and connect to your data</w:t>
      </w:r>
    </w:p>
    <w:p w14:paraId="148CB585" w14:textId="1DD3B2DA" w:rsidR="00E7043D" w:rsidRPr="00316B8B" w:rsidRDefault="00063E52" w:rsidP="00E7043D">
      <w:pPr>
        <w:numPr>
          <w:ilvl w:val="0"/>
          <w:numId w:val="3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 xml:space="preserve">Use </w:t>
      </w:r>
      <w:r w:rsidR="00E75A47" w:rsidRPr="00316B8B">
        <w:rPr>
          <w:rFonts w:ascii="Cambria" w:hAnsi="Cambria" w:cs="Cambria"/>
        </w:rPr>
        <w:t>EJS</w:t>
      </w:r>
      <w:r w:rsidRPr="00316B8B">
        <w:rPr>
          <w:rFonts w:ascii="Cambria" w:hAnsi="Cambria" w:cs="Cambria"/>
        </w:rPr>
        <w:t xml:space="preserve"> templating for your UI</w:t>
      </w:r>
    </w:p>
    <w:p w14:paraId="5BFE6351" w14:textId="61F0B589" w:rsidR="00E7043D" w:rsidRPr="00316B8B" w:rsidRDefault="00E7043D" w:rsidP="00E7043D">
      <w:pPr>
        <w:numPr>
          <w:ilvl w:val="0"/>
          <w:numId w:val="3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>Add route file</w:t>
      </w:r>
      <w:r w:rsidR="00BE1163" w:rsidRPr="00316B8B">
        <w:rPr>
          <w:rFonts w:ascii="Cambria" w:hAnsi="Cambria" w:cs="Cambria"/>
        </w:rPr>
        <w:t>s</w:t>
      </w:r>
      <w:r w:rsidRPr="00316B8B">
        <w:rPr>
          <w:rFonts w:ascii="Cambria" w:hAnsi="Cambria" w:cs="Cambria"/>
        </w:rPr>
        <w:t xml:space="preserve"> </w:t>
      </w:r>
      <w:r w:rsidR="00BE1163" w:rsidRPr="00316B8B">
        <w:rPr>
          <w:rFonts w:ascii="Cambria" w:hAnsi="Cambria" w:cs="Cambria"/>
        </w:rPr>
        <w:t>to handle application logic</w:t>
      </w:r>
    </w:p>
    <w:p w14:paraId="3491014D" w14:textId="4C3D323A" w:rsidR="00BF47DA" w:rsidRPr="00316B8B" w:rsidRDefault="00063E52" w:rsidP="00E7043D">
      <w:pPr>
        <w:numPr>
          <w:ilvl w:val="0"/>
          <w:numId w:val="3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>Customize the look and f</w:t>
      </w:r>
      <w:r w:rsidR="00BE1163" w:rsidRPr="00316B8B">
        <w:rPr>
          <w:rFonts w:ascii="Cambria" w:hAnsi="Cambria" w:cs="Cambria"/>
        </w:rPr>
        <w:t>eel of your application with CSS</w:t>
      </w:r>
      <w:r w:rsidR="004552BA">
        <w:rPr>
          <w:rFonts w:ascii="Cambria" w:hAnsi="Cambria" w:cs="Cambria"/>
        </w:rPr>
        <w:t xml:space="preserve"> (Bootstrap is fine but the application must look different than our in-class application example)</w:t>
      </w:r>
    </w:p>
    <w:p w14:paraId="7100E47B" w14:textId="2163042B" w:rsidR="00BE1163" w:rsidRPr="00316B8B" w:rsidRDefault="00BE1163" w:rsidP="00E7043D">
      <w:pPr>
        <w:numPr>
          <w:ilvl w:val="0"/>
          <w:numId w:val="3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 xml:space="preserve">Implement </w:t>
      </w:r>
      <w:r w:rsidR="00E75A47" w:rsidRPr="00316B8B">
        <w:rPr>
          <w:rFonts w:ascii="Cambria" w:hAnsi="Cambria" w:cs="Cambria"/>
        </w:rPr>
        <w:t>Authentication</w:t>
      </w:r>
      <w:r w:rsidR="004552BA">
        <w:rPr>
          <w:rFonts w:ascii="Cambria" w:hAnsi="Cambria" w:cs="Cambria"/>
        </w:rPr>
        <w:t xml:space="preserve"> so only your Home page, Register page, Login page</w:t>
      </w:r>
      <w:r w:rsidR="00BB6C49">
        <w:rPr>
          <w:rFonts w:ascii="Cambria" w:hAnsi="Cambria" w:cs="Cambria"/>
        </w:rPr>
        <w:t>, and Read-Only page that displays your data</w:t>
      </w:r>
      <w:r w:rsidR="004552BA">
        <w:rPr>
          <w:rFonts w:ascii="Cambria" w:hAnsi="Cambria" w:cs="Cambria"/>
        </w:rPr>
        <w:t xml:space="preserve"> are public.  All </w:t>
      </w:r>
      <w:r w:rsidR="00BB6C49">
        <w:rPr>
          <w:rFonts w:ascii="Cambria" w:hAnsi="Cambria" w:cs="Cambria"/>
        </w:rPr>
        <w:t xml:space="preserve">other </w:t>
      </w:r>
      <w:r w:rsidR="004552BA">
        <w:rPr>
          <w:rFonts w:ascii="Cambria" w:hAnsi="Cambria" w:cs="Cambria"/>
        </w:rPr>
        <w:t>pages that perform CRUD operations must be Private.</w:t>
      </w:r>
    </w:p>
    <w:p w14:paraId="0BAABFEE" w14:textId="77777777" w:rsidR="008A727C" w:rsidRPr="00316B8B" w:rsidRDefault="008A727C" w:rsidP="008A727C">
      <w:pPr>
        <w:rPr>
          <w:rFonts w:ascii="Cambria" w:hAnsi="Cambria" w:cs="Cambria"/>
          <w:b/>
        </w:rPr>
      </w:pPr>
    </w:p>
    <w:p w14:paraId="35656717" w14:textId="77777777" w:rsidR="001B11F0" w:rsidRPr="00316B8B" w:rsidRDefault="001B11F0">
      <w:pPr>
        <w:suppressAutoHyphens w:val="0"/>
        <w:rPr>
          <w:rFonts w:ascii="Cambria" w:hAnsi="Cambria" w:cs="Cambria"/>
          <w:b/>
        </w:rPr>
      </w:pPr>
      <w:r w:rsidRPr="00316B8B">
        <w:rPr>
          <w:rFonts w:ascii="Cambria" w:hAnsi="Cambria" w:cs="Cambria"/>
          <w:b/>
        </w:rPr>
        <w:br w:type="page"/>
      </w:r>
    </w:p>
    <w:p w14:paraId="3091BCAB" w14:textId="6AF4336A" w:rsidR="002569BC" w:rsidRPr="00316B8B" w:rsidRDefault="002569BC" w:rsidP="008A727C">
      <w:pPr>
        <w:rPr>
          <w:rFonts w:ascii="Cambria" w:hAnsi="Cambria" w:cs="Cambria"/>
          <w:b/>
        </w:rPr>
      </w:pPr>
      <w:r w:rsidRPr="00316B8B">
        <w:rPr>
          <w:rFonts w:ascii="Cambria" w:hAnsi="Cambria" w:cs="Cambria"/>
          <w:b/>
        </w:rPr>
        <w:lastRenderedPageBreak/>
        <w:t xml:space="preserve">Application Requirements: </w:t>
      </w:r>
    </w:p>
    <w:p w14:paraId="61FFB03B" w14:textId="77777777" w:rsidR="002569BC" w:rsidRPr="00316B8B" w:rsidRDefault="002569BC">
      <w:pPr>
        <w:rPr>
          <w:rFonts w:ascii="Cambria" w:hAnsi="Cambria" w:cs="Cambria"/>
          <w:b/>
        </w:rPr>
      </w:pPr>
    </w:p>
    <w:p w14:paraId="2918A58C" w14:textId="2F088E46" w:rsidR="00C968E0" w:rsidRPr="00316B8B" w:rsidRDefault="00C968E0" w:rsidP="00831907">
      <w:pPr>
        <w:numPr>
          <w:ilvl w:val="0"/>
          <w:numId w:val="10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 xml:space="preserve">Create </w:t>
      </w:r>
      <w:r w:rsidR="00DB3CFA" w:rsidRPr="00316B8B">
        <w:rPr>
          <w:rFonts w:ascii="Cambria" w:hAnsi="Cambria" w:cs="Cambria"/>
        </w:rPr>
        <w:t>a new Ex</w:t>
      </w:r>
      <w:r w:rsidR="00181AFB" w:rsidRPr="00316B8B">
        <w:rPr>
          <w:rFonts w:ascii="Cambria" w:hAnsi="Cambria" w:cs="Cambria"/>
        </w:rPr>
        <w:t>pressJS application</w:t>
      </w:r>
      <w:r w:rsidR="00DB3CFA" w:rsidRPr="00316B8B">
        <w:rPr>
          <w:rFonts w:ascii="Cambria" w:hAnsi="Cambria" w:cs="Cambria"/>
        </w:rPr>
        <w:br/>
      </w:r>
    </w:p>
    <w:p w14:paraId="288EDF96" w14:textId="25A7EDBA" w:rsidR="00DB3CFA" w:rsidRPr="00316B8B" w:rsidRDefault="00DB3CFA" w:rsidP="00831907">
      <w:pPr>
        <w:numPr>
          <w:ilvl w:val="0"/>
          <w:numId w:val="10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 xml:space="preserve">Implement </w:t>
      </w:r>
      <w:r w:rsidR="00730FB9" w:rsidRPr="00316B8B">
        <w:rPr>
          <w:rFonts w:ascii="Cambria" w:hAnsi="Cambria" w:cs="Cambria"/>
        </w:rPr>
        <w:t>a site design using your own CSS, or a framework like</w:t>
      </w:r>
      <w:r w:rsidRPr="00316B8B">
        <w:rPr>
          <w:rFonts w:ascii="Cambria" w:hAnsi="Cambria" w:cs="Cambria"/>
        </w:rPr>
        <w:t xml:space="preserve"> </w:t>
      </w:r>
      <w:r w:rsidR="00730FB9" w:rsidRPr="00316B8B">
        <w:rPr>
          <w:rFonts w:ascii="Cambria" w:hAnsi="Cambria" w:cs="Cambria"/>
        </w:rPr>
        <w:t>B</w:t>
      </w:r>
      <w:r w:rsidRPr="00316B8B">
        <w:rPr>
          <w:rFonts w:ascii="Cambria" w:hAnsi="Cambria" w:cs="Cambria"/>
        </w:rPr>
        <w:t xml:space="preserve">ootstrap or </w:t>
      </w:r>
      <w:r w:rsidR="00730FB9" w:rsidRPr="00316B8B">
        <w:rPr>
          <w:rFonts w:ascii="Cambria" w:hAnsi="Cambria" w:cs="Cambria"/>
        </w:rPr>
        <w:t>F</w:t>
      </w:r>
      <w:r w:rsidRPr="00316B8B">
        <w:rPr>
          <w:rFonts w:ascii="Cambria" w:hAnsi="Cambria" w:cs="Cambria"/>
        </w:rPr>
        <w:t>oundation</w:t>
      </w:r>
      <w:r w:rsidR="00181AFB" w:rsidRPr="00316B8B">
        <w:rPr>
          <w:rFonts w:ascii="Cambria" w:hAnsi="Cambria" w:cs="Cambria"/>
        </w:rPr>
        <w:t xml:space="preserve">.  Give the application the look and feel of a professional online </w:t>
      </w:r>
      <w:r w:rsidR="003F5D7A" w:rsidRPr="00316B8B">
        <w:rPr>
          <w:rFonts w:ascii="Cambria" w:hAnsi="Cambria" w:cs="Cambria"/>
        </w:rPr>
        <w:t>directory</w:t>
      </w:r>
      <w:r w:rsidR="00D05ECD" w:rsidRPr="00316B8B">
        <w:rPr>
          <w:rFonts w:ascii="Cambria" w:hAnsi="Cambria" w:cs="Cambria"/>
        </w:rPr>
        <w:t>.  It should not look identical to our in-class application.</w:t>
      </w:r>
      <w:r w:rsidRPr="00316B8B">
        <w:rPr>
          <w:rFonts w:ascii="Cambria" w:hAnsi="Cambria" w:cs="Cambria"/>
        </w:rPr>
        <w:br/>
      </w:r>
    </w:p>
    <w:p w14:paraId="3193A4BB" w14:textId="3AA83CE8" w:rsidR="00C968E0" w:rsidRPr="00316B8B" w:rsidRDefault="007646A0" w:rsidP="00831907">
      <w:pPr>
        <w:numPr>
          <w:ilvl w:val="0"/>
          <w:numId w:val="10"/>
        </w:numPr>
        <w:rPr>
          <w:rFonts w:ascii="Cambria" w:hAnsi="Cambria" w:cs="Cambria"/>
        </w:rPr>
      </w:pPr>
      <w:r>
        <w:rPr>
          <w:rFonts w:ascii="Cambria" w:hAnsi="Cambria" w:cs="Cambria"/>
        </w:rPr>
        <w:t xml:space="preserve">Set up your database on </w:t>
      </w:r>
      <w:hyperlink r:id="rId9" w:history="1">
        <w:r w:rsidRPr="00A7636B">
          <w:rPr>
            <w:rStyle w:val="Hyperlink"/>
            <w:rFonts w:ascii="Cambria" w:hAnsi="Cambria" w:cs="Cambria"/>
          </w:rPr>
          <w:t>www.mlab.com</w:t>
        </w:r>
      </w:hyperlink>
      <w:r>
        <w:rPr>
          <w:rFonts w:ascii="Cambria" w:hAnsi="Cambria" w:cs="Cambria"/>
        </w:rPr>
        <w:t xml:space="preserve"> and make sure the </w:t>
      </w:r>
      <w:r w:rsidR="00E75A47" w:rsidRPr="00316B8B">
        <w:rPr>
          <w:rFonts w:ascii="Cambria" w:hAnsi="Cambria" w:cs="Cambria"/>
        </w:rPr>
        <w:t xml:space="preserve">database </w:t>
      </w:r>
      <w:r>
        <w:rPr>
          <w:rFonts w:ascii="Cambria" w:hAnsi="Cambria" w:cs="Cambria"/>
        </w:rPr>
        <w:t>credentials are</w:t>
      </w:r>
      <w:r w:rsidR="00E75A47" w:rsidRPr="00316B8B">
        <w:rPr>
          <w:rFonts w:ascii="Cambria" w:hAnsi="Cambria" w:cs="Cambria"/>
        </w:rPr>
        <w:t xml:space="preserve"> stored in a config file (NOT in app.js)</w:t>
      </w:r>
      <w:r w:rsidR="00C968E0" w:rsidRPr="00316B8B">
        <w:rPr>
          <w:rFonts w:ascii="Cambria" w:hAnsi="Cambria" w:cs="Cambria"/>
        </w:rPr>
        <w:br/>
      </w:r>
    </w:p>
    <w:p w14:paraId="567C324F" w14:textId="0478885E" w:rsidR="00181AFB" w:rsidRPr="00316B8B" w:rsidRDefault="00181AFB" w:rsidP="00181AFB">
      <w:pPr>
        <w:numPr>
          <w:ilvl w:val="0"/>
          <w:numId w:val="10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>Build a home page that serves as a splash page</w:t>
      </w:r>
      <w:r w:rsidRPr="00316B8B">
        <w:rPr>
          <w:rFonts w:ascii="Cambria" w:hAnsi="Cambria" w:cs="Cambria"/>
        </w:rPr>
        <w:br/>
      </w:r>
    </w:p>
    <w:p w14:paraId="08236E9B" w14:textId="1F143752" w:rsidR="002569BC" w:rsidRPr="00316B8B" w:rsidRDefault="00181AFB" w:rsidP="00181AFB">
      <w:pPr>
        <w:numPr>
          <w:ilvl w:val="0"/>
          <w:numId w:val="10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>Build a shared header and footer</w:t>
      </w:r>
      <w:r w:rsidR="002569BC" w:rsidRPr="00316B8B">
        <w:rPr>
          <w:rFonts w:ascii="Cambria" w:hAnsi="Cambria" w:cs="Cambria"/>
        </w:rPr>
        <w:br/>
      </w:r>
    </w:p>
    <w:p w14:paraId="18EDCB77" w14:textId="3041D4FE" w:rsidR="008145AE" w:rsidRPr="00316B8B" w:rsidRDefault="00BB6C49" w:rsidP="00831907">
      <w:pPr>
        <w:numPr>
          <w:ilvl w:val="0"/>
          <w:numId w:val="10"/>
        </w:numPr>
        <w:rPr>
          <w:rFonts w:ascii="Cambria" w:hAnsi="Cambria" w:cs="Cambria"/>
        </w:rPr>
      </w:pPr>
      <w:r>
        <w:rPr>
          <w:rFonts w:ascii="Cambria" w:hAnsi="Cambria" w:cs="Cambria"/>
        </w:rPr>
        <w:t xml:space="preserve">For </w:t>
      </w:r>
      <w:r w:rsidRPr="00BB6C49">
        <w:rPr>
          <w:rFonts w:ascii="Cambria" w:hAnsi="Cambria" w:cs="Cambria"/>
          <w:b/>
        </w:rPr>
        <w:t>Option A</w:t>
      </w:r>
      <w:r>
        <w:rPr>
          <w:rFonts w:ascii="Cambria" w:hAnsi="Cambria" w:cs="Cambria"/>
        </w:rPr>
        <w:t xml:space="preserve"> (Business Directory), b</w:t>
      </w:r>
      <w:r w:rsidR="002569BC" w:rsidRPr="00316B8B">
        <w:rPr>
          <w:rFonts w:ascii="Cambria" w:hAnsi="Cambria" w:cs="Cambria"/>
        </w:rPr>
        <w:t xml:space="preserve">uild a </w:t>
      </w:r>
      <w:r w:rsidR="008145AE" w:rsidRPr="00316B8B">
        <w:rPr>
          <w:rFonts w:ascii="Cambria" w:hAnsi="Cambria" w:cs="Cambria"/>
        </w:rPr>
        <w:t xml:space="preserve">public </w:t>
      </w:r>
      <w:r w:rsidR="00DB3CFA" w:rsidRPr="00316B8B">
        <w:rPr>
          <w:rFonts w:ascii="Cambria" w:hAnsi="Cambria" w:cs="Cambria"/>
        </w:rPr>
        <w:t xml:space="preserve">page </w:t>
      </w:r>
      <w:r w:rsidR="00181AFB" w:rsidRPr="00316B8B">
        <w:rPr>
          <w:rFonts w:ascii="Cambria" w:hAnsi="Cambria" w:cs="Cambria"/>
        </w:rPr>
        <w:t xml:space="preserve">that displays all the </w:t>
      </w:r>
      <w:r w:rsidR="00341DC0" w:rsidRPr="00316B8B">
        <w:rPr>
          <w:rFonts w:ascii="Cambria" w:hAnsi="Cambria" w:cs="Cambria"/>
        </w:rPr>
        <w:t>businesses</w:t>
      </w:r>
      <w:r w:rsidR="00181AFB" w:rsidRPr="00316B8B">
        <w:rPr>
          <w:rFonts w:ascii="Cambria" w:hAnsi="Cambria" w:cs="Cambria"/>
        </w:rPr>
        <w:t xml:space="preserve"> in your </w:t>
      </w:r>
      <w:r w:rsidR="00341DC0" w:rsidRPr="00316B8B">
        <w:rPr>
          <w:rFonts w:ascii="Cambria" w:hAnsi="Cambria" w:cs="Cambria"/>
        </w:rPr>
        <w:t>directory</w:t>
      </w:r>
      <w:r w:rsidR="008145AE" w:rsidRPr="00316B8B">
        <w:rPr>
          <w:rFonts w:ascii="Cambria" w:hAnsi="Cambria" w:cs="Cambria"/>
        </w:rPr>
        <w:t xml:space="preserve"> in a Read-Only format (No add / edit / delete)</w:t>
      </w:r>
      <w:r w:rsidR="00181AFB" w:rsidRPr="00316B8B">
        <w:rPr>
          <w:rFonts w:ascii="Cambria" w:hAnsi="Cambria" w:cs="Cambria"/>
        </w:rPr>
        <w:t xml:space="preserve">.  </w:t>
      </w:r>
      <w:r w:rsidR="00341DC0" w:rsidRPr="00316B8B">
        <w:rPr>
          <w:rFonts w:ascii="Cambria" w:hAnsi="Cambria" w:cs="Cambria"/>
        </w:rPr>
        <w:t>Businesse</w:t>
      </w:r>
      <w:r w:rsidR="00181AFB" w:rsidRPr="00316B8B">
        <w:rPr>
          <w:rFonts w:ascii="Cambria" w:hAnsi="Cambria" w:cs="Cambria"/>
        </w:rPr>
        <w:t>s must include at least 5 fields</w:t>
      </w:r>
      <w:r>
        <w:rPr>
          <w:rFonts w:ascii="Cambria" w:hAnsi="Cambria" w:cs="Cambria"/>
        </w:rPr>
        <w:t xml:space="preserve">.  For </w:t>
      </w:r>
      <w:r w:rsidRPr="00BB6C49">
        <w:rPr>
          <w:rFonts w:ascii="Cambria" w:hAnsi="Cambria" w:cs="Cambria"/>
          <w:b/>
        </w:rPr>
        <w:t>Option B</w:t>
      </w:r>
      <w:r>
        <w:rPr>
          <w:rFonts w:ascii="Cambria" w:hAnsi="Cambria" w:cs="Cambria"/>
        </w:rPr>
        <w:t xml:space="preserve"> (Student-Chosen Application) build a page that displays a Read-Only version of your data (No add / edit / delete).</w:t>
      </w:r>
      <w:r w:rsidR="008145AE" w:rsidRPr="00316B8B">
        <w:rPr>
          <w:rFonts w:ascii="Cambria" w:hAnsi="Cambria" w:cs="Cambria"/>
        </w:rPr>
        <w:br/>
      </w:r>
    </w:p>
    <w:p w14:paraId="167DFFD9" w14:textId="03BBF359" w:rsidR="008145AE" w:rsidRPr="00316B8B" w:rsidRDefault="008145AE" w:rsidP="00831907">
      <w:pPr>
        <w:numPr>
          <w:ilvl w:val="0"/>
          <w:numId w:val="10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>Build a user registration page</w:t>
      </w:r>
      <w:r w:rsidR="00BB6C49">
        <w:rPr>
          <w:rFonts w:ascii="Cambria" w:hAnsi="Cambria" w:cs="Cambria"/>
        </w:rPr>
        <w:t>.</w:t>
      </w:r>
      <w:r w:rsidRPr="00316B8B">
        <w:rPr>
          <w:rFonts w:ascii="Cambria" w:hAnsi="Cambria" w:cs="Cambria"/>
        </w:rPr>
        <w:br/>
      </w:r>
    </w:p>
    <w:p w14:paraId="5256ED86" w14:textId="341AF1DE" w:rsidR="002569BC" w:rsidRPr="00316B8B" w:rsidRDefault="008145AE" w:rsidP="00831907">
      <w:pPr>
        <w:numPr>
          <w:ilvl w:val="0"/>
          <w:numId w:val="10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>Build a login page</w:t>
      </w:r>
      <w:r w:rsidR="00BB6C49">
        <w:rPr>
          <w:rFonts w:ascii="Cambria" w:hAnsi="Cambria" w:cs="Cambria"/>
        </w:rPr>
        <w:t xml:space="preserve">.  Allow users to also log in with </w:t>
      </w:r>
      <w:r w:rsidR="007F3359">
        <w:rPr>
          <w:rFonts w:ascii="Cambria" w:hAnsi="Cambria" w:cs="Cambria"/>
        </w:rPr>
        <w:t xml:space="preserve">either </w:t>
      </w:r>
      <w:r w:rsidR="00BB6C49">
        <w:rPr>
          <w:rFonts w:ascii="Cambria" w:hAnsi="Cambria" w:cs="Cambria"/>
        </w:rPr>
        <w:t>a Github or Facebook account</w:t>
      </w:r>
      <w:r w:rsidR="007F3359">
        <w:rPr>
          <w:rFonts w:ascii="Cambria" w:hAnsi="Cambria" w:cs="Cambria"/>
        </w:rPr>
        <w:t xml:space="preserve"> (choose 1, you don’t have to include both)</w:t>
      </w:r>
      <w:r w:rsidR="00BB6C49">
        <w:rPr>
          <w:rFonts w:ascii="Cambria" w:hAnsi="Cambria" w:cs="Cambria"/>
        </w:rPr>
        <w:t>.</w:t>
      </w:r>
      <w:r w:rsidR="00730FB9" w:rsidRPr="00316B8B">
        <w:rPr>
          <w:rFonts w:ascii="Cambria" w:hAnsi="Cambria" w:cs="Cambria"/>
        </w:rPr>
        <w:br/>
      </w:r>
    </w:p>
    <w:p w14:paraId="509B4305" w14:textId="4B93E4C3" w:rsidR="00181AFB" w:rsidRPr="00316B8B" w:rsidRDefault="00181AFB" w:rsidP="00831907">
      <w:pPr>
        <w:numPr>
          <w:ilvl w:val="0"/>
          <w:numId w:val="10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 xml:space="preserve">Build </w:t>
      </w:r>
      <w:r w:rsidR="008145AE" w:rsidRPr="00316B8B">
        <w:rPr>
          <w:rFonts w:ascii="Cambria" w:hAnsi="Cambria" w:cs="Cambria"/>
        </w:rPr>
        <w:t>private pages</w:t>
      </w:r>
      <w:r w:rsidRPr="00316B8B">
        <w:rPr>
          <w:rFonts w:ascii="Cambria" w:hAnsi="Cambria" w:cs="Cambria"/>
        </w:rPr>
        <w:t xml:space="preserve"> that allow </w:t>
      </w:r>
      <w:r w:rsidR="008145AE" w:rsidRPr="00316B8B">
        <w:rPr>
          <w:rFonts w:ascii="Cambria" w:hAnsi="Cambria" w:cs="Cambria"/>
        </w:rPr>
        <w:t xml:space="preserve">authenticated </w:t>
      </w:r>
      <w:r w:rsidRPr="00316B8B">
        <w:rPr>
          <w:rFonts w:ascii="Cambria" w:hAnsi="Cambria" w:cs="Cambria"/>
        </w:rPr>
        <w:t xml:space="preserve">users to </w:t>
      </w:r>
      <w:r w:rsidR="008145AE" w:rsidRPr="00316B8B">
        <w:rPr>
          <w:rFonts w:ascii="Cambria" w:hAnsi="Cambria" w:cs="Cambria"/>
        </w:rPr>
        <w:t xml:space="preserve">view, add and edit </w:t>
      </w:r>
      <w:r w:rsidR="00341DC0" w:rsidRPr="00316B8B">
        <w:rPr>
          <w:rFonts w:ascii="Cambria" w:hAnsi="Cambria" w:cs="Cambria"/>
        </w:rPr>
        <w:t>businesses</w:t>
      </w:r>
      <w:r w:rsidR="00BB6C49">
        <w:rPr>
          <w:rFonts w:ascii="Cambria" w:hAnsi="Cambria" w:cs="Cambria"/>
        </w:rPr>
        <w:t xml:space="preserve"> (Option A) or your own data (option B)</w:t>
      </w:r>
      <w:r w:rsidRPr="00316B8B">
        <w:rPr>
          <w:rFonts w:ascii="Cambria" w:hAnsi="Cambria" w:cs="Cambria"/>
        </w:rPr>
        <w:br/>
      </w:r>
    </w:p>
    <w:p w14:paraId="686403A1" w14:textId="2BDB9F45" w:rsidR="00341DC0" w:rsidRPr="00316B8B" w:rsidRDefault="00181AFB" w:rsidP="00C52796">
      <w:pPr>
        <w:numPr>
          <w:ilvl w:val="0"/>
          <w:numId w:val="10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>Enable Delete functionality, including a Delete Confirmation</w:t>
      </w:r>
      <w:r w:rsidR="00BB6C49">
        <w:rPr>
          <w:rFonts w:ascii="Cambria" w:hAnsi="Cambria" w:cs="Cambria"/>
        </w:rPr>
        <w:t>.</w:t>
      </w:r>
      <w:r w:rsidR="00341DC0" w:rsidRPr="00316B8B">
        <w:rPr>
          <w:rFonts w:ascii="Cambria" w:hAnsi="Cambria" w:cs="Cambria"/>
        </w:rPr>
        <w:br/>
      </w:r>
    </w:p>
    <w:p w14:paraId="672991E9" w14:textId="739226B8" w:rsidR="00341DC0" w:rsidRPr="00316B8B" w:rsidRDefault="00341DC0" w:rsidP="00831907">
      <w:pPr>
        <w:numPr>
          <w:ilvl w:val="0"/>
          <w:numId w:val="10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 xml:space="preserve">Implement at least </w:t>
      </w:r>
      <w:r w:rsidR="00EE26B7" w:rsidRPr="00316B8B">
        <w:rPr>
          <w:rFonts w:ascii="Cambria" w:hAnsi="Cambria" w:cs="Cambria"/>
        </w:rPr>
        <w:t>1</w:t>
      </w:r>
      <w:r w:rsidRPr="00316B8B">
        <w:rPr>
          <w:rFonts w:ascii="Cambria" w:hAnsi="Cambria" w:cs="Cambria"/>
        </w:rPr>
        <w:t xml:space="preserve"> additional feature of your choosing that </w:t>
      </w:r>
      <w:r w:rsidR="00D52DE5" w:rsidRPr="00316B8B">
        <w:rPr>
          <w:rFonts w:ascii="Cambria" w:hAnsi="Cambria" w:cs="Cambria"/>
        </w:rPr>
        <w:t>show some independent learning.</w:t>
      </w:r>
      <w:r w:rsidRPr="00316B8B">
        <w:rPr>
          <w:rFonts w:ascii="Cambria" w:hAnsi="Cambria" w:cs="Cambria"/>
        </w:rPr>
        <w:t xml:space="preserve"> </w:t>
      </w:r>
      <w:r w:rsidR="00775DC5" w:rsidRPr="00316B8B">
        <w:rPr>
          <w:rFonts w:ascii="Cambria" w:hAnsi="Cambria" w:cs="Cambria"/>
        </w:rPr>
        <w:t xml:space="preserve">The feature you choose should be listed in your README.md file on GitHub.  </w:t>
      </w:r>
      <w:r w:rsidRPr="00316B8B">
        <w:rPr>
          <w:rFonts w:ascii="Cambria" w:hAnsi="Cambria" w:cs="Cambria"/>
        </w:rPr>
        <w:t>Options for this include</w:t>
      </w:r>
      <w:r w:rsidR="00D52DE5" w:rsidRPr="00316B8B">
        <w:rPr>
          <w:rFonts w:ascii="Cambria" w:hAnsi="Cambria" w:cs="Cambria"/>
        </w:rPr>
        <w:t xml:space="preserve"> but are not limited to</w:t>
      </w:r>
      <w:r w:rsidRPr="00316B8B">
        <w:rPr>
          <w:rFonts w:ascii="Cambria" w:hAnsi="Cambria" w:cs="Cambria"/>
        </w:rPr>
        <w:t>:</w:t>
      </w:r>
    </w:p>
    <w:p w14:paraId="739A38B0" w14:textId="2BAB5BC3" w:rsidR="00341DC0" w:rsidRPr="00316B8B" w:rsidRDefault="00D52DE5" w:rsidP="00341DC0">
      <w:pPr>
        <w:numPr>
          <w:ilvl w:val="1"/>
          <w:numId w:val="10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>Authentication with an additional provider besides passport-local</w:t>
      </w:r>
      <w:r w:rsidR="00BB6C49">
        <w:rPr>
          <w:rFonts w:ascii="Cambria" w:hAnsi="Cambria" w:cs="Cambria"/>
        </w:rPr>
        <w:t>, Facebook,</w:t>
      </w:r>
      <w:r w:rsidRPr="00316B8B">
        <w:rPr>
          <w:rFonts w:ascii="Cambria" w:hAnsi="Cambria" w:cs="Cambria"/>
        </w:rPr>
        <w:t xml:space="preserve"> or GitHub</w:t>
      </w:r>
    </w:p>
    <w:p w14:paraId="3564CD8D" w14:textId="2228E9E2" w:rsidR="00341DC0" w:rsidRPr="00316B8B" w:rsidRDefault="00D52DE5" w:rsidP="00341DC0">
      <w:pPr>
        <w:numPr>
          <w:ilvl w:val="1"/>
          <w:numId w:val="10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>Create an API that returns a list of all businesses</w:t>
      </w:r>
      <w:r w:rsidR="00BB6C49">
        <w:rPr>
          <w:rFonts w:ascii="Cambria" w:hAnsi="Cambria" w:cs="Cambria"/>
        </w:rPr>
        <w:t xml:space="preserve"> (Option A) or your own data (Option B)</w:t>
      </w:r>
      <w:r w:rsidRPr="00316B8B">
        <w:rPr>
          <w:rFonts w:ascii="Cambria" w:hAnsi="Cambria" w:cs="Cambria"/>
        </w:rPr>
        <w:t xml:space="preserve"> in JSON format</w:t>
      </w:r>
    </w:p>
    <w:p w14:paraId="4EF37FF1" w14:textId="0FFACAFF" w:rsidR="00F9375A" w:rsidRPr="00316B8B" w:rsidRDefault="00F9375A" w:rsidP="00341DC0">
      <w:pPr>
        <w:numPr>
          <w:ilvl w:val="1"/>
          <w:numId w:val="10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>Create an API that adds a new business</w:t>
      </w:r>
      <w:r w:rsidR="00BB6C49">
        <w:rPr>
          <w:rFonts w:ascii="Cambria" w:hAnsi="Cambria" w:cs="Cambria"/>
        </w:rPr>
        <w:t xml:space="preserve"> (Option A) / your own document (Option B)</w:t>
      </w:r>
      <w:r w:rsidRPr="00316B8B">
        <w:rPr>
          <w:rFonts w:ascii="Cambria" w:hAnsi="Cambria" w:cs="Cambria"/>
        </w:rPr>
        <w:t xml:space="preserve"> to the database</w:t>
      </w:r>
    </w:p>
    <w:p w14:paraId="7AAD2FA7" w14:textId="277D809D" w:rsidR="00341DC0" w:rsidRPr="00316B8B" w:rsidRDefault="00D52DE5" w:rsidP="00341DC0">
      <w:pPr>
        <w:numPr>
          <w:ilvl w:val="1"/>
          <w:numId w:val="10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>File Uploads that allow users to upload a logo for a business</w:t>
      </w:r>
      <w:r w:rsidR="00BB6C49">
        <w:rPr>
          <w:rFonts w:ascii="Cambria" w:hAnsi="Cambria" w:cs="Cambria"/>
        </w:rPr>
        <w:t xml:space="preserve"> (Option A) or an Image (Option B)</w:t>
      </w:r>
    </w:p>
    <w:p w14:paraId="776360D5" w14:textId="38DC6C1D" w:rsidR="00BF3F9D" w:rsidRPr="00316B8B" w:rsidRDefault="00BF3F9D" w:rsidP="00341DC0">
      <w:pPr>
        <w:numPr>
          <w:ilvl w:val="1"/>
          <w:numId w:val="10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 xml:space="preserve">Add a Keyword Search to the public </w:t>
      </w:r>
      <w:r w:rsidR="00BB6C49">
        <w:rPr>
          <w:rFonts w:ascii="Cambria" w:hAnsi="Cambria" w:cs="Cambria"/>
        </w:rPr>
        <w:t>data view</w:t>
      </w:r>
      <w:r w:rsidRPr="00316B8B">
        <w:rPr>
          <w:rFonts w:ascii="Cambria" w:hAnsi="Cambria" w:cs="Cambria"/>
        </w:rPr>
        <w:t xml:space="preserve"> page</w:t>
      </w:r>
    </w:p>
    <w:p w14:paraId="05487CE8" w14:textId="56733063" w:rsidR="00F269E3" w:rsidRPr="00316B8B" w:rsidRDefault="00F9375A" w:rsidP="00341DC0">
      <w:pPr>
        <w:numPr>
          <w:ilvl w:val="1"/>
          <w:numId w:val="10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t>Any other feature of your choice</w:t>
      </w:r>
    </w:p>
    <w:p w14:paraId="13E7EF7C" w14:textId="35E7E08E" w:rsidR="002569BC" w:rsidRPr="00316B8B" w:rsidRDefault="00F732EB" w:rsidP="00234E5A">
      <w:pPr>
        <w:pageBreakBefore/>
        <w:numPr>
          <w:ilvl w:val="0"/>
          <w:numId w:val="10"/>
        </w:numPr>
        <w:rPr>
          <w:rFonts w:ascii="Cambria" w:hAnsi="Cambria" w:cs="Cambria"/>
        </w:rPr>
      </w:pPr>
      <w:r w:rsidRPr="00316B8B">
        <w:rPr>
          <w:rFonts w:ascii="Cambria" w:hAnsi="Cambria" w:cs="Cambria"/>
        </w:rPr>
        <w:lastRenderedPageBreak/>
        <w:t xml:space="preserve">Comment </w:t>
      </w:r>
      <w:r w:rsidR="00F269E3" w:rsidRPr="00316B8B">
        <w:rPr>
          <w:rFonts w:ascii="Cambria" w:hAnsi="Cambria" w:cs="Cambria"/>
        </w:rPr>
        <w:t>your code</w:t>
      </w:r>
      <w:r w:rsidR="00BB6C49">
        <w:rPr>
          <w:rFonts w:ascii="Cambria" w:hAnsi="Cambria" w:cs="Cambria"/>
        </w:rPr>
        <w:t>.</w:t>
      </w:r>
      <w:r w:rsidR="00831907" w:rsidRPr="00316B8B">
        <w:rPr>
          <w:rFonts w:ascii="Cambria" w:hAnsi="Cambria" w:cs="Cambria"/>
        </w:rPr>
        <w:br/>
      </w:r>
    </w:p>
    <w:p w14:paraId="43DB123B" w14:textId="77777777" w:rsidR="002569BC" w:rsidRPr="00316B8B" w:rsidRDefault="002569BC">
      <w:pPr>
        <w:rPr>
          <w:rFonts w:ascii="Cambria" w:hAnsi="Cambria" w:cs="Cambria"/>
          <w:b/>
        </w:rPr>
      </w:pPr>
      <w:r w:rsidRPr="00316B8B">
        <w:rPr>
          <w:rFonts w:ascii="Cambria" w:hAnsi="Cambria" w:cs="Cambria"/>
          <w:b/>
        </w:rPr>
        <w:t>Evaluation Method</w:t>
      </w:r>
    </w:p>
    <w:p w14:paraId="46574563" w14:textId="77777777" w:rsidR="002569BC" w:rsidRPr="00316B8B" w:rsidRDefault="002569BC">
      <w:pPr>
        <w:rPr>
          <w:rFonts w:ascii="Cambria" w:hAnsi="Cambria" w:cs="Cambria"/>
          <w:b/>
        </w:rPr>
      </w:pPr>
    </w:p>
    <w:p w14:paraId="1D0DCCA5" w14:textId="77777777" w:rsidR="002569BC" w:rsidRPr="00316B8B" w:rsidRDefault="002569BC">
      <w:pPr>
        <w:rPr>
          <w:rFonts w:ascii="Cambria" w:hAnsi="Cambria" w:cs="Cambria"/>
        </w:rPr>
      </w:pPr>
      <w:r w:rsidRPr="00316B8B">
        <w:rPr>
          <w:rFonts w:ascii="Cambria" w:hAnsi="Cambria" w:cs="Cambria"/>
        </w:rPr>
        <w:t>Your work will be evaluated based on how your application performs on the following items:</w:t>
      </w:r>
    </w:p>
    <w:p w14:paraId="35709C13" w14:textId="77777777" w:rsidR="002569BC" w:rsidRPr="00316B8B" w:rsidRDefault="002569BC">
      <w:pPr>
        <w:rPr>
          <w:rFonts w:ascii="Cambria" w:hAnsi="Cambria" w:cs="Cambria"/>
        </w:rPr>
      </w:pPr>
    </w:p>
    <w:p w14:paraId="3C205F57" w14:textId="08DA5490" w:rsidR="002569BC" w:rsidRPr="00316B8B" w:rsidRDefault="002569BC">
      <w:pPr>
        <w:pStyle w:val="Heading1"/>
        <w:rPr>
          <w:rFonts w:ascii="Cambria" w:hAnsi="Cambria" w:cs="Cambria"/>
        </w:rPr>
      </w:pPr>
      <w:r w:rsidRPr="00316B8B">
        <w:rPr>
          <w:rFonts w:ascii="Cambria" w:hAnsi="Cambria" w:cs="Cambria"/>
        </w:rPr>
        <w:t xml:space="preserve">Evaluation Criteria (max </w:t>
      </w:r>
      <w:r w:rsidR="009A1495" w:rsidRPr="00316B8B">
        <w:rPr>
          <w:rFonts w:ascii="Cambria" w:hAnsi="Cambria" w:cs="Cambria"/>
        </w:rPr>
        <w:t>48</w:t>
      </w:r>
      <w:r w:rsidR="00031CED" w:rsidRPr="00316B8B">
        <w:rPr>
          <w:rFonts w:ascii="Cambria" w:hAnsi="Cambria" w:cs="Cambria"/>
        </w:rPr>
        <w:t xml:space="preserve"> marks</w:t>
      </w:r>
      <w:r w:rsidRPr="00316B8B">
        <w:rPr>
          <w:rFonts w:ascii="Cambria" w:hAnsi="Cambria" w:cs="Cambria"/>
        </w:rPr>
        <w:t>)</w:t>
      </w:r>
    </w:p>
    <w:p w14:paraId="40F66FA9" w14:textId="77777777" w:rsidR="002569BC" w:rsidRPr="00316B8B" w:rsidRDefault="002569BC">
      <w:pPr>
        <w:rPr>
          <w:rFonts w:ascii="Cambria" w:hAnsi="Cambria" w:cs="Cambria"/>
        </w:rPr>
      </w:pPr>
    </w:p>
    <w:tbl>
      <w:tblPr>
        <w:tblW w:w="8916" w:type="dxa"/>
        <w:tblInd w:w="-30" w:type="dxa"/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2095"/>
        <w:gridCol w:w="1105"/>
        <w:gridCol w:w="1722"/>
        <w:gridCol w:w="1484"/>
        <w:gridCol w:w="1629"/>
        <w:gridCol w:w="881"/>
      </w:tblGrid>
      <w:tr w:rsidR="002569BC" w:rsidRPr="00316B8B" w14:paraId="1FD8AC15" w14:textId="77777777" w:rsidTr="009F5882"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852E" w14:textId="77777777" w:rsidR="002569BC" w:rsidRPr="00316B8B" w:rsidRDefault="002569BC">
            <w:pPr>
              <w:rPr>
                <w:rFonts w:ascii="Cambria" w:hAnsi="Cambria" w:cs="Cambria"/>
                <w:b/>
                <w:bCs/>
                <w:sz w:val="20"/>
              </w:rPr>
            </w:pPr>
            <w:r w:rsidRPr="00316B8B">
              <w:rPr>
                <w:rFonts w:ascii="Cambria" w:hAnsi="Cambria" w:cs="Cambria"/>
                <w:b/>
                <w:bCs/>
                <w:sz w:val="20"/>
              </w:rPr>
              <w:t>Criteria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D006EE" w14:textId="77777777" w:rsidR="002569BC" w:rsidRPr="00316B8B" w:rsidRDefault="002569BC">
            <w:pPr>
              <w:pStyle w:val="NormalWeb"/>
              <w:spacing w:before="0" w:after="0"/>
              <w:jc w:val="center"/>
              <w:rPr>
                <w:rFonts w:ascii="Cambria" w:hAnsi="Cambria" w:cs="Cambria"/>
                <w:b/>
                <w:bCs/>
                <w:sz w:val="20"/>
              </w:rPr>
            </w:pPr>
            <w:r w:rsidRPr="00316B8B">
              <w:rPr>
                <w:rFonts w:ascii="Cambria" w:eastAsia="Times New Roman" w:hAnsi="Cambria" w:cs="Cambria"/>
                <w:b/>
                <w:bCs/>
                <w:sz w:val="20"/>
              </w:rPr>
              <w:t>0-2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A6D4C4" w14:textId="77777777" w:rsidR="002569BC" w:rsidRPr="00316B8B" w:rsidRDefault="002569BC">
            <w:pPr>
              <w:jc w:val="center"/>
              <w:rPr>
                <w:rFonts w:ascii="Cambria" w:hAnsi="Cambria" w:cs="Cambria"/>
                <w:b/>
                <w:bCs/>
                <w:sz w:val="20"/>
              </w:rPr>
            </w:pPr>
            <w:r w:rsidRPr="00316B8B">
              <w:rPr>
                <w:rFonts w:ascii="Cambria" w:hAnsi="Cambria" w:cs="Cambria"/>
                <w:b/>
                <w:bCs/>
                <w:sz w:val="20"/>
              </w:rPr>
              <w:t>3-4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3D4A28" w14:textId="77777777" w:rsidR="002569BC" w:rsidRPr="00316B8B" w:rsidRDefault="002569BC">
            <w:pPr>
              <w:jc w:val="center"/>
              <w:rPr>
                <w:rFonts w:ascii="Cambria" w:hAnsi="Cambria" w:cs="Cambria"/>
                <w:b/>
                <w:bCs/>
                <w:sz w:val="20"/>
              </w:rPr>
            </w:pPr>
            <w:r w:rsidRPr="00316B8B">
              <w:rPr>
                <w:rFonts w:ascii="Cambria" w:hAnsi="Cambria" w:cs="Cambria"/>
                <w:b/>
                <w:bCs/>
                <w:sz w:val="20"/>
              </w:rPr>
              <w:t>5-6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52AA2F" w14:textId="77777777" w:rsidR="002569BC" w:rsidRPr="00316B8B" w:rsidRDefault="002569BC">
            <w:pPr>
              <w:jc w:val="center"/>
              <w:rPr>
                <w:rFonts w:ascii="Cambria" w:hAnsi="Cambria" w:cs="Cambria"/>
                <w:b/>
                <w:bCs/>
                <w:sz w:val="20"/>
              </w:rPr>
            </w:pPr>
            <w:r w:rsidRPr="00316B8B">
              <w:rPr>
                <w:rFonts w:ascii="Cambria" w:hAnsi="Cambria" w:cs="Cambria"/>
                <w:b/>
                <w:bCs/>
                <w:sz w:val="20"/>
              </w:rPr>
              <w:t>7-8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7BC1E" w14:textId="77777777" w:rsidR="002569BC" w:rsidRPr="00316B8B" w:rsidRDefault="002569BC">
            <w:pPr>
              <w:jc w:val="center"/>
              <w:rPr>
                <w:rFonts w:ascii="Cambria" w:hAnsi="Cambria" w:cs="Cambria"/>
                <w:b/>
                <w:bCs/>
                <w:sz w:val="18"/>
              </w:rPr>
            </w:pPr>
            <w:r w:rsidRPr="00316B8B">
              <w:rPr>
                <w:rFonts w:ascii="Cambria" w:hAnsi="Cambria" w:cs="Cambria"/>
                <w:b/>
                <w:bCs/>
                <w:sz w:val="20"/>
              </w:rPr>
              <w:t>Marks</w:t>
            </w:r>
          </w:p>
        </w:tc>
      </w:tr>
      <w:tr w:rsidR="002569BC" w:rsidRPr="00316B8B" w14:paraId="2C20F688" w14:textId="77777777" w:rsidTr="009F5882"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4E6BBB" w14:textId="0AA113FF" w:rsidR="002569BC" w:rsidRPr="00316B8B" w:rsidRDefault="0012090F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b/>
                <w:bCs/>
                <w:sz w:val="18"/>
                <w:szCs w:val="18"/>
              </w:rPr>
              <w:t xml:space="preserve">Node / </w:t>
            </w:r>
            <w:r w:rsidR="009F5882" w:rsidRPr="00316B8B">
              <w:rPr>
                <w:rFonts w:ascii="Cambria" w:hAnsi="Cambria" w:cs="Cambria"/>
                <w:b/>
                <w:bCs/>
                <w:sz w:val="18"/>
                <w:szCs w:val="18"/>
              </w:rPr>
              <w:t>ExpressJS Setup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87D76D" w14:textId="58ABC292" w:rsidR="002569BC" w:rsidRPr="00316B8B" w:rsidRDefault="002569BC" w:rsidP="00C61CEE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 xml:space="preserve">- Little or no </w:t>
            </w:r>
            <w:r w:rsidR="00C61CEE" w:rsidRPr="00316B8B">
              <w:rPr>
                <w:rFonts w:ascii="Cambria" w:hAnsi="Cambria" w:cs="Cambria"/>
                <w:sz w:val="18"/>
                <w:szCs w:val="18"/>
              </w:rPr>
              <w:t>application</w:t>
            </w:r>
            <w:r w:rsidRPr="00316B8B">
              <w:rPr>
                <w:rFonts w:ascii="Cambria" w:hAnsi="Cambria" w:cs="Cambria"/>
                <w:sz w:val="18"/>
                <w:szCs w:val="18"/>
              </w:rPr>
              <w:t xml:space="preserve"> 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60390F" w14:textId="0745A8CC" w:rsidR="002569BC" w:rsidRPr="00316B8B" w:rsidRDefault="002569BC" w:rsidP="00C61CEE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 xml:space="preserve">- Partly complete </w:t>
            </w:r>
            <w:r w:rsidR="00C61CEE" w:rsidRPr="00316B8B">
              <w:rPr>
                <w:rFonts w:ascii="Cambria" w:hAnsi="Cambria" w:cs="Cambria"/>
                <w:sz w:val="18"/>
                <w:szCs w:val="18"/>
              </w:rPr>
              <w:t>app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799A5E" w14:textId="4600B2A4" w:rsidR="002569BC" w:rsidRPr="00316B8B" w:rsidRDefault="002569BC" w:rsidP="00C61CEE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 xml:space="preserve">- Mostly complete </w:t>
            </w:r>
            <w:r w:rsidR="00C61CEE" w:rsidRPr="00316B8B">
              <w:rPr>
                <w:rFonts w:ascii="Cambria" w:hAnsi="Cambria" w:cs="Cambria"/>
                <w:sz w:val="18"/>
                <w:szCs w:val="18"/>
              </w:rPr>
              <w:t>app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23B82E" w14:textId="46C795FB" w:rsidR="002569BC" w:rsidRPr="00316B8B" w:rsidRDefault="002569BC" w:rsidP="00C61CEE">
            <w:pPr>
              <w:rPr>
                <w:rFonts w:ascii="Cambria" w:hAnsi="Cambria" w:cs="Cambria"/>
                <w:b/>
                <w:bCs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 xml:space="preserve">- </w:t>
            </w:r>
            <w:r w:rsidR="00C61CEE" w:rsidRPr="00316B8B">
              <w:rPr>
                <w:rFonts w:ascii="Cambria" w:hAnsi="Cambria" w:cs="Cambria"/>
                <w:sz w:val="18"/>
                <w:szCs w:val="18"/>
              </w:rPr>
              <w:t>Fully functional ExpressJS app</w:t>
            </w:r>
            <w:r w:rsidRPr="00316B8B">
              <w:rPr>
                <w:rFonts w:ascii="Cambria" w:hAnsi="Cambria" w:cs="Cambria"/>
                <w:sz w:val="18"/>
                <w:szCs w:val="18"/>
              </w:rPr>
              <w:t xml:space="preserve"> </w:t>
            </w:r>
            <w:r w:rsidR="00031CED" w:rsidRPr="00316B8B">
              <w:rPr>
                <w:rFonts w:ascii="Cambria" w:hAnsi="Cambria" w:cs="Cambria"/>
                <w:sz w:val="18"/>
                <w:szCs w:val="18"/>
              </w:rPr>
              <w:t>hosted on live server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D80BE" w14:textId="5FB91969" w:rsidR="002569BC" w:rsidRPr="00316B8B" w:rsidRDefault="00031CED">
            <w:pPr>
              <w:jc w:val="center"/>
              <w:rPr>
                <w:rFonts w:ascii="Cambria" w:hAnsi="Cambria" w:cs="Cambria"/>
                <w:b/>
                <w:bCs/>
                <w:sz w:val="18"/>
                <w:szCs w:val="18"/>
              </w:rPr>
            </w:pPr>
            <w:r w:rsidRPr="00316B8B">
              <w:rPr>
                <w:rFonts w:ascii="Cambria" w:hAnsi="Cambria" w:cs="Cambria"/>
                <w:b/>
                <w:bCs/>
                <w:sz w:val="18"/>
                <w:szCs w:val="18"/>
              </w:rPr>
              <w:t>4</w:t>
            </w:r>
          </w:p>
        </w:tc>
      </w:tr>
      <w:tr w:rsidR="002569BC" w:rsidRPr="00316B8B" w14:paraId="7E5933EE" w14:textId="77777777" w:rsidTr="009F5882"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9E7C67" w14:textId="43F6A626" w:rsidR="002569BC" w:rsidRPr="00316B8B" w:rsidRDefault="009F5882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b/>
                <w:bCs/>
                <w:sz w:val="18"/>
                <w:szCs w:val="18"/>
              </w:rPr>
              <w:t>Routing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172959" w14:textId="1A9EDE5D" w:rsidR="002569BC" w:rsidRPr="00316B8B" w:rsidRDefault="002569BC" w:rsidP="00C61CEE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 xml:space="preserve">- No  </w:t>
            </w:r>
            <w:r w:rsidR="00C61CEE" w:rsidRPr="00316B8B">
              <w:rPr>
                <w:rFonts w:ascii="Cambria" w:hAnsi="Cambria" w:cs="Cambria"/>
                <w:sz w:val="18"/>
                <w:szCs w:val="18"/>
              </w:rPr>
              <w:t>Routing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9A226F" w14:textId="6B58CBA8" w:rsidR="002569BC" w:rsidRPr="00316B8B" w:rsidRDefault="002569BC" w:rsidP="00D64C8F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 xml:space="preserve">- </w:t>
            </w:r>
            <w:r w:rsidR="00D64C8F" w:rsidRPr="00316B8B">
              <w:rPr>
                <w:rFonts w:ascii="Cambria" w:hAnsi="Cambria" w:cs="Cambria"/>
                <w:sz w:val="18"/>
                <w:szCs w:val="18"/>
              </w:rPr>
              <w:t xml:space="preserve">Partly complete </w:t>
            </w:r>
            <w:r w:rsidR="00C61CEE" w:rsidRPr="00316B8B">
              <w:rPr>
                <w:rFonts w:ascii="Cambria" w:hAnsi="Cambria" w:cs="Cambria"/>
                <w:sz w:val="18"/>
                <w:szCs w:val="18"/>
              </w:rPr>
              <w:t>Routing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27D3C4" w14:textId="388E7A11" w:rsidR="002569BC" w:rsidRPr="00316B8B" w:rsidRDefault="002569BC" w:rsidP="00D64C8F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 xml:space="preserve">- Mostly </w:t>
            </w:r>
            <w:r w:rsidR="00D64C8F" w:rsidRPr="00316B8B">
              <w:rPr>
                <w:rFonts w:ascii="Cambria" w:hAnsi="Cambria" w:cs="Cambria"/>
                <w:sz w:val="18"/>
                <w:szCs w:val="18"/>
              </w:rPr>
              <w:t xml:space="preserve">complete &amp; accurate </w:t>
            </w:r>
            <w:r w:rsidR="00C61CEE" w:rsidRPr="00316B8B">
              <w:rPr>
                <w:rFonts w:ascii="Cambria" w:hAnsi="Cambria" w:cs="Cambria"/>
                <w:sz w:val="18"/>
                <w:szCs w:val="18"/>
              </w:rPr>
              <w:t>Routing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F3DF11" w14:textId="2837E731" w:rsidR="002569BC" w:rsidRPr="00316B8B" w:rsidRDefault="00031CED" w:rsidP="00031CED">
            <w:pPr>
              <w:rPr>
                <w:rFonts w:ascii="Cambria" w:hAnsi="Cambria" w:cs="Cambria"/>
                <w:b/>
                <w:bCs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>- Full CRUD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C1795A" w14:textId="247E58F3" w:rsidR="002569BC" w:rsidRPr="00316B8B" w:rsidRDefault="00031CED">
            <w:pPr>
              <w:jc w:val="center"/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b/>
                <w:bCs/>
                <w:sz w:val="18"/>
                <w:szCs w:val="18"/>
              </w:rPr>
              <w:t>16</w:t>
            </w:r>
          </w:p>
        </w:tc>
      </w:tr>
      <w:tr w:rsidR="002569BC" w:rsidRPr="00316B8B" w14:paraId="672F22D9" w14:textId="77777777" w:rsidTr="009F5882"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2A212E" w14:textId="250F9A34" w:rsidR="002569BC" w:rsidRPr="00316B8B" w:rsidRDefault="0003057A" w:rsidP="0016382E">
            <w:pPr>
              <w:pStyle w:val="Heading2"/>
              <w:numPr>
                <w:ilvl w:val="0"/>
                <w:numId w:val="0"/>
              </w:numPr>
              <w:rPr>
                <w:rFonts w:ascii="Cambria" w:hAnsi="Cambria" w:cs="Cambria"/>
                <w:szCs w:val="18"/>
              </w:rPr>
            </w:pPr>
            <w:r w:rsidRPr="00316B8B">
              <w:rPr>
                <w:rFonts w:ascii="Cambria" w:hAnsi="Cambria" w:cs="Cambria"/>
                <w:szCs w:val="18"/>
              </w:rPr>
              <w:t>Authentication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47B4F5" w14:textId="4BF368C8" w:rsidR="002569BC" w:rsidRPr="00316B8B" w:rsidRDefault="0003057A" w:rsidP="0003057A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>- Auth missing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F5ED47" w14:textId="485A355B" w:rsidR="002569BC" w:rsidRPr="00316B8B" w:rsidRDefault="002569BC" w:rsidP="0003057A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 xml:space="preserve">- Some </w:t>
            </w:r>
            <w:r w:rsidR="0003057A" w:rsidRPr="00316B8B">
              <w:rPr>
                <w:rFonts w:ascii="Cambria" w:hAnsi="Cambria" w:cs="Cambria"/>
                <w:sz w:val="18"/>
                <w:szCs w:val="18"/>
              </w:rPr>
              <w:t>authentication complete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9C8135" w14:textId="5AB4500D" w:rsidR="002569BC" w:rsidRPr="00316B8B" w:rsidRDefault="002569BC" w:rsidP="0003057A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 xml:space="preserve">- Most </w:t>
            </w:r>
            <w:r w:rsidR="0003057A" w:rsidRPr="00316B8B">
              <w:rPr>
                <w:rFonts w:ascii="Cambria" w:hAnsi="Cambria" w:cs="Cambria"/>
                <w:sz w:val="18"/>
                <w:szCs w:val="18"/>
              </w:rPr>
              <w:t>Auth complete</w:t>
            </w:r>
            <w:r w:rsidRPr="00316B8B">
              <w:rPr>
                <w:rFonts w:ascii="Cambria" w:hAnsi="Cambria" w:cs="Cambria"/>
                <w:sz w:val="18"/>
                <w:szCs w:val="18"/>
              </w:rPr>
              <w:t xml:space="preserve"> 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157B82" w14:textId="5E544288" w:rsidR="002569BC" w:rsidRPr="00316B8B" w:rsidRDefault="0003057A" w:rsidP="00BF248E">
            <w:pPr>
              <w:rPr>
                <w:rFonts w:ascii="Cambria" w:hAnsi="Cambria" w:cs="Cambria"/>
                <w:b/>
                <w:bCs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>- All pages except Home page</w:t>
            </w:r>
            <w:r w:rsidR="00BF248E">
              <w:rPr>
                <w:rFonts w:ascii="Cambria" w:hAnsi="Cambria" w:cs="Cambria"/>
                <w:sz w:val="18"/>
                <w:szCs w:val="18"/>
              </w:rPr>
              <w:t>, register, login</w:t>
            </w:r>
            <w:r w:rsidRPr="00316B8B">
              <w:rPr>
                <w:rFonts w:ascii="Cambria" w:hAnsi="Cambria" w:cs="Cambria"/>
                <w:sz w:val="18"/>
                <w:szCs w:val="18"/>
              </w:rPr>
              <w:t xml:space="preserve"> and Read-only list secured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01F58" w14:textId="77777777" w:rsidR="002569BC" w:rsidRPr="00316B8B" w:rsidRDefault="002569BC">
            <w:pPr>
              <w:jc w:val="center"/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b/>
                <w:bCs/>
                <w:sz w:val="18"/>
                <w:szCs w:val="18"/>
              </w:rPr>
              <w:t>8</w:t>
            </w:r>
          </w:p>
        </w:tc>
      </w:tr>
      <w:tr w:rsidR="0016382E" w:rsidRPr="00316B8B" w14:paraId="6A888825" w14:textId="77777777" w:rsidTr="009F5882"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EE4B5D" w14:textId="3EDE0B56" w:rsidR="0016382E" w:rsidRPr="00316B8B" w:rsidRDefault="00031CED" w:rsidP="009F5882">
            <w:pPr>
              <w:pStyle w:val="Heading2"/>
              <w:numPr>
                <w:ilvl w:val="0"/>
                <w:numId w:val="0"/>
              </w:numPr>
              <w:rPr>
                <w:rFonts w:ascii="Cambria" w:hAnsi="Cambria" w:cs="Cambria"/>
                <w:szCs w:val="18"/>
              </w:rPr>
            </w:pPr>
            <w:r w:rsidRPr="00316B8B">
              <w:rPr>
                <w:rFonts w:ascii="Cambria" w:hAnsi="Cambria" w:cs="Cambria"/>
                <w:szCs w:val="18"/>
              </w:rPr>
              <w:t>Student Chosen Bonus Feature 1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CE0FD2" w14:textId="77777777" w:rsidR="0016382E" w:rsidRPr="00316B8B" w:rsidRDefault="00D64C8F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>- None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1A762" w14:textId="3123A974" w:rsidR="0016382E" w:rsidRPr="00316B8B" w:rsidRDefault="00D64C8F" w:rsidP="00031CED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 xml:space="preserve">- Some attempt to </w:t>
            </w:r>
            <w:r w:rsidR="00C61CEE" w:rsidRPr="00316B8B">
              <w:rPr>
                <w:rFonts w:ascii="Cambria" w:hAnsi="Cambria" w:cs="Cambria"/>
                <w:sz w:val="18"/>
                <w:szCs w:val="18"/>
              </w:rPr>
              <w:t xml:space="preserve">implement </w:t>
            </w:r>
            <w:r w:rsidR="00031CED" w:rsidRPr="00316B8B">
              <w:rPr>
                <w:rFonts w:ascii="Cambria" w:hAnsi="Cambria" w:cs="Cambria"/>
                <w:sz w:val="18"/>
                <w:szCs w:val="18"/>
              </w:rPr>
              <w:t>feature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BF2800" w14:textId="0712DD01" w:rsidR="0016382E" w:rsidRPr="00316B8B" w:rsidRDefault="00031CED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>- Mostly implemented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6E7A31" w14:textId="31D9AC55" w:rsidR="0016382E" w:rsidRPr="00316B8B" w:rsidRDefault="00D64C8F" w:rsidP="00C61CEE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 xml:space="preserve">- </w:t>
            </w:r>
            <w:r w:rsidR="00C61CEE" w:rsidRPr="00316B8B">
              <w:rPr>
                <w:rFonts w:ascii="Cambria" w:hAnsi="Cambria" w:cs="Cambria"/>
                <w:sz w:val="18"/>
                <w:szCs w:val="18"/>
              </w:rPr>
              <w:t>F</w:t>
            </w:r>
            <w:r w:rsidRPr="00316B8B">
              <w:rPr>
                <w:rFonts w:ascii="Cambria" w:hAnsi="Cambria" w:cs="Cambria"/>
                <w:sz w:val="18"/>
                <w:szCs w:val="18"/>
              </w:rPr>
              <w:t>ully implemented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527CC0" w14:textId="5DEFD38A" w:rsidR="0016382E" w:rsidRPr="00316B8B" w:rsidRDefault="008145AE">
            <w:pPr>
              <w:jc w:val="center"/>
              <w:rPr>
                <w:rFonts w:ascii="Cambria" w:hAnsi="Cambria" w:cs="Cambria"/>
                <w:b/>
                <w:bCs/>
                <w:sz w:val="18"/>
                <w:szCs w:val="18"/>
              </w:rPr>
            </w:pPr>
            <w:r w:rsidRPr="00316B8B">
              <w:rPr>
                <w:rFonts w:ascii="Cambria" w:hAnsi="Cambria" w:cs="Cambria"/>
                <w:b/>
                <w:bCs/>
                <w:sz w:val="18"/>
                <w:szCs w:val="18"/>
              </w:rPr>
              <w:t>4</w:t>
            </w:r>
          </w:p>
        </w:tc>
      </w:tr>
      <w:tr w:rsidR="009F5882" w:rsidRPr="00316B8B" w14:paraId="7E8AD315" w14:textId="77777777" w:rsidTr="009F5882"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FD4305" w14:textId="71D1A62E" w:rsidR="009F5882" w:rsidRPr="00316B8B" w:rsidRDefault="009F5882" w:rsidP="00031CED">
            <w:pPr>
              <w:rPr>
                <w:rFonts w:ascii="Cambria" w:hAnsi="Cambria" w:cs="Cambria"/>
                <w:b/>
                <w:bCs/>
                <w:sz w:val="18"/>
                <w:szCs w:val="18"/>
              </w:rPr>
            </w:pPr>
            <w:r w:rsidRPr="00316B8B">
              <w:rPr>
                <w:rFonts w:ascii="Cambria" w:hAnsi="Cambria" w:cs="Cambria"/>
                <w:b/>
                <w:bCs/>
                <w:sz w:val="18"/>
                <w:szCs w:val="18"/>
              </w:rPr>
              <w:t xml:space="preserve">Home Page 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00D5E8" w14:textId="25847589" w:rsidR="009F5882" w:rsidRPr="00316B8B" w:rsidRDefault="00C61CEE" w:rsidP="00C61CEE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/>
                <w:sz w:val="18"/>
                <w:szCs w:val="18"/>
              </w:rPr>
              <w:t>None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1AFCE0" w14:textId="4264AE06" w:rsidR="009F5882" w:rsidRPr="00316B8B" w:rsidRDefault="00C61CEE" w:rsidP="00C61CEE">
            <w:pPr>
              <w:pStyle w:val="ListParagraph"/>
              <w:ind w:left="360"/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/>
                <w:sz w:val="18"/>
                <w:szCs w:val="18"/>
              </w:rPr>
              <w:t>Attempted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63DDD0" w14:textId="39CACB07" w:rsidR="009F5882" w:rsidRPr="00316B8B" w:rsidRDefault="00031CED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>Mostly complete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41567E" w14:textId="0A046D59" w:rsidR="009F5882" w:rsidRPr="00316B8B" w:rsidRDefault="00031CED" w:rsidP="00C61CEE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/>
                <w:sz w:val="18"/>
                <w:szCs w:val="18"/>
              </w:rPr>
              <w:t>Complete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A00920" w14:textId="4EF9F381" w:rsidR="009F5882" w:rsidRPr="00316B8B" w:rsidRDefault="009F5882">
            <w:pPr>
              <w:jc w:val="center"/>
              <w:rPr>
                <w:rFonts w:ascii="Cambria" w:hAnsi="Cambria" w:cs="Cambria"/>
                <w:b/>
                <w:bCs/>
                <w:sz w:val="18"/>
                <w:szCs w:val="18"/>
              </w:rPr>
            </w:pPr>
            <w:r w:rsidRPr="00316B8B">
              <w:rPr>
                <w:rFonts w:ascii="Cambria" w:hAnsi="Cambria" w:cs="Cambria"/>
                <w:b/>
                <w:bCs/>
                <w:sz w:val="18"/>
                <w:szCs w:val="18"/>
              </w:rPr>
              <w:t>1</w:t>
            </w:r>
          </w:p>
        </w:tc>
      </w:tr>
      <w:tr w:rsidR="00980476" w:rsidRPr="00316B8B" w14:paraId="0EA3592B" w14:textId="77777777" w:rsidTr="009F5882"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DBEEB4" w14:textId="3AE207BF" w:rsidR="00980476" w:rsidRPr="00316B8B" w:rsidRDefault="00980476">
            <w:pPr>
              <w:rPr>
                <w:rFonts w:ascii="Cambria" w:hAnsi="Cambria" w:cs="Cambria"/>
                <w:b/>
                <w:bCs/>
                <w:sz w:val="18"/>
                <w:szCs w:val="18"/>
              </w:rPr>
            </w:pPr>
            <w:r w:rsidRPr="00316B8B">
              <w:rPr>
                <w:rFonts w:ascii="Cambria" w:hAnsi="Cambria" w:cs="Cambria"/>
                <w:b/>
                <w:bCs/>
                <w:sz w:val="18"/>
                <w:szCs w:val="18"/>
              </w:rPr>
              <w:t>Css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611B27" w14:textId="77777777" w:rsidR="00980476" w:rsidRPr="00316B8B" w:rsidRDefault="00980476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>- None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5B5DA5" w14:textId="77777777" w:rsidR="00980476" w:rsidRPr="00316B8B" w:rsidRDefault="00980476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>- Minimal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243871" w14:textId="77777777" w:rsidR="00980476" w:rsidRPr="00316B8B" w:rsidRDefault="00980476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>- Partial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96150E" w14:textId="77777777" w:rsidR="00980476" w:rsidRPr="00316B8B" w:rsidRDefault="00980476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>- Complete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B270EF" w14:textId="0A67A92B" w:rsidR="00980476" w:rsidRPr="00316B8B" w:rsidRDefault="00031CED">
            <w:pPr>
              <w:jc w:val="center"/>
              <w:rPr>
                <w:rFonts w:ascii="Cambria" w:hAnsi="Cambria" w:cs="Cambria"/>
                <w:b/>
                <w:bCs/>
                <w:sz w:val="18"/>
                <w:szCs w:val="18"/>
              </w:rPr>
            </w:pPr>
            <w:r w:rsidRPr="00316B8B">
              <w:rPr>
                <w:rFonts w:ascii="Cambria" w:hAnsi="Cambria" w:cs="Cambria"/>
                <w:b/>
                <w:bCs/>
                <w:sz w:val="18"/>
                <w:szCs w:val="18"/>
              </w:rPr>
              <w:t>2</w:t>
            </w:r>
          </w:p>
        </w:tc>
      </w:tr>
      <w:tr w:rsidR="002569BC" w:rsidRPr="00316B8B" w14:paraId="281790E5" w14:textId="77777777" w:rsidTr="009F5882"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A08005" w14:textId="77777777" w:rsidR="002569BC" w:rsidRPr="00316B8B" w:rsidRDefault="002569BC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b/>
                <w:bCs/>
                <w:sz w:val="18"/>
                <w:szCs w:val="18"/>
              </w:rPr>
              <w:t>Code Commenting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5BF889" w14:textId="77777777" w:rsidR="002569BC" w:rsidRPr="00316B8B" w:rsidRDefault="002569BC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>- No comments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5A8CDE" w14:textId="77777777" w:rsidR="002569BC" w:rsidRPr="00316B8B" w:rsidRDefault="002569BC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>- Some attempt to explain code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DAE61B" w14:textId="77777777" w:rsidR="002569BC" w:rsidRPr="00316B8B" w:rsidRDefault="002569BC">
            <w:pPr>
              <w:rPr>
                <w:rFonts w:ascii="Cambria" w:hAnsi="Cambria" w:cs="Cambria"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>- Most sections clearly explained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BA8243" w14:textId="77777777" w:rsidR="002569BC" w:rsidRPr="00316B8B" w:rsidRDefault="002569BC">
            <w:pPr>
              <w:rPr>
                <w:rFonts w:ascii="Cambria" w:hAnsi="Cambria" w:cs="Cambria"/>
                <w:b/>
                <w:bCs/>
                <w:sz w:val="18"/>
                <w:szCs w:val="18"/>
              </w:rPr>
            </w:pPr>
            <w:r w:rsidRPr="00316B8B">
              <w:rPr>
                <w:rFonts w:ascii="Cambria" w:hAnsi="Cambria" w:cs="Cambria"/>
                <w:sz w:val="18"/>
                <w:szCs w:val="18"/>
              </w:rPr>
              <w:t>- All sections clearly explained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3FFC2" w14:textId="77777777" w:rsidR="002569BC" w:rsidRPr="00316B8B" w:rsidRDefault="00980476">
            <w:pPr>
              <w:jc w:val="center"/>
              <w:rPr>
                <w:rFonts w:ascii="Cambria" w:hAnsi="Cambria" w:cs="Cambria"/>
                <w:b/>
                <w:bCs/>
                <w:sz w:val="18"/>
                <w:szCs w:val="18"/>
              </w:rPr>
            </w:pPr>
            <w:r w:rsidRPr="00316B8B">
              <w:rPr>
                <w:rFonts w:ascii="Cambria" w:hAnsi="Cambria" w:cs="Cambria"/>
                <w:b/>
                <w:bCs/>
                <w:sz w:val="18"/>
                <w:szCs w:val="18"/>
              </w:rPr>
              <w:t>1</w:t>
            </w:r>
          </w:p>
        </w:tc>
      </w:tr>
      <w:tr w:rsidR="00F929EE" w:rsidRPr="00316B8B" w14:paraId="0C04BE13" w14:textId="77777777" w:rsidTr="009F5882"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1B0B0D" w14:textId="7F14B6A0" w:rsidR="00F929EE" w:rsidRPr="00316B8B" w:rsidRDefault="00F929EE">
            <w:pPr>
              <w:rPr>
                <w:rFonts w:ascii="Cambria" w:hAnsi="Cambria" w:cs="Cambria"/>
                <w:b/>
                <w:bCs/>
                <w:sz w:val="18"/>
                <w:szCs w:val="18"/>
              </w:rPr>
            </w:pPr>
            <w:r w:rsidRPr="00316B8B">
              <w:rPr>
                <w:rFonts w:ascii="Cambria" w:hAnsi="Cambria" w:cs="Cambria"/>
                <w:b/>
                <w:bCs/>
                <w:sz w:val="18"/>
                <w:szCs w:val="18"/>
              </w:rPr>
              <w:t>Version Control</w:t>
            </w:r>
            <w:r w:rsidR="00850CC4">
              <w:rPr>
                <w:rFonts w:ascii="Cambria" w:hAnsi="Cambria" w:cs="Cambria"/>
                <w:b/>
                <w:bCs/>
                <w:sz w:val="18"/>
                <w:szCs w:val="18"/>
              </w:rPr>
              <w:t xml:space="preserve"> (Private)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83C08D" w14:textId="77777777" w:rsidR="00F929EE" w:rsidRPr="00316B8B" w:rsidRDefault="00F929EE">
            <w:pPr>
              <w:rPr>
                <w:rFonts w:ascii="Cambria" w:hAnsi="Cambria" w:cs="Cambria"/>
                <w:sz w:val="18"/>
                <w:szCs w:val="18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7E97FF" w14:textId="77777777" w:rsidR="00F929EE" w:rsidRPr="00316B8B" w:rsidRDefault="00F929EE">
            <w:pPr>
              <w:rPr>
                <w:rFonts w:ascii="Cambria" w:hAnsi="Cambria" w:cs="Cambria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99E302" w14:textId="77777777" w:rsidR="00F929EE" w:rsidRPr="00316B8B" w:rsidRDefault="00F929EE">
            <w:pPr>
              <w:rPr>
                <w:rFonts w:ascii="Cambria" w:hAnsi="Cambria" w:cs="Cambria"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A6A79A" w14:textId="77777777" w:rsidR="00F929EE" w:rsidRPr="00316B8B" w:rsidRDefault="00F929EE">
            <w:pPr>
              <w:rPr>
                <w:rFonts w:ascii="Cambria" w:hAnsi="Cambria" w:cs="Cambria"/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78C405" w14:textId="40345CD2" w:rsidR="00F929EE" w:rsidRPr="00316B8B" w:rsidRDefault="00F929EE">
            <w:pPr>
              <w:jc w:val="center"/>
              <w:rPr>
                <w:rFonts w:ascii="Cambria" w:hAnsi="Cambria" w:cs="Cambria"/>
                <w:b/>
                <w:bCs/>
                <w:sz w:val="18"/>
                <w:szCs w:val="18"/>
              </w:rPr>
            </w:pPr>
            <w:r w:rsidRPr="00316B8B">
              <w:rPr>
                <w:rFonts w:ascii="Cambria" w:hAnsi="Cambria" w:cs="Cambria"/>
                <w:b/>
                <w:bCs/>
                <w:sz w:val="18"/>
                <w:szCs w:val="18"/>
              </w:rPr>
              <w:t>8</w:t>
            </w:r>
          </w:p>
        </w:tc>
      </w:tr>
      <w:tr w:rsidR="00F929EE" w:rsidRPr="00316B8B" w14:paraId="06999D0A" w14:textId="77777777" w:rsidTr="009F5882"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DDB616" w14:textId="33D9CB77" w:rsidR="00F929EE" w:rsidRPr="00316B8B" w:rsidRDefault="00F929EE">
            <w:pPr>
              <w:rPr>
                <w:rFonts w:ascii="Cambria" w:hAnsi="Cambria" w:cs="Cambria"/>
                <w:b/>
                <w:bCs/>
                <w:sz w:val="18"/>
                <w:szCs w:val="18"/>
              </w:rPr>
            </w:pPr>
            <w:r w:rsidRPr="00316B8B">
              <w:rPr>
                <w:rFonts w:ascii="Cambria" w:hAnsi="Cambria" w:cs="Cambria"/>
                <w:b/>
                <w:bCs/>
                <w:sz w:val="18"/>
                <w:szCs w:val="18"/>
              </w:rPr>
              <w:t>Cloud Deployment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9F5031" w14:textId="77777777" w:rsidR="00F929EE" w:rsidRPr="00316B8B" w:rsidRDefault="00F929EE">
            <w:pPr>
              <w:rPr>
                <w:rFonts w:ascii="Cambria" w:hAnsi="Cambria" w:cs="Cambria"/>
                <w:sz w:val="18"/>
                <w:szCs w:val="18"/>
              </w:rPr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D45EB6" w14:textId="77777777" w:rsidR="00F929EE" w:rsidRPr="00316B8B" w:rsidRDefault="00F929EE">
            <w:pPr>
              <w:rPr>
                <w:rFonts w:ascii="Cambria" w:hAnsi="Cambria" w:cs="Cambria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425025" w14:textId="77777777" w:rsidR="00F929EE" w:rsidRPr="00316B8B" w:rsidRDefault="00F929EE">
            <w:pPr>
              <w:rPr>
                <w:rFonts w:ascii="Cambria" w:hAnsi="Cambria" w:cs="Cambria"/>
                <w:sz w:val="18"/>
                <w:szCs w:val="18"/>
              </w:rPr>
            </w:pP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098816" w14:textId="77777777" w:rsidR="00F929EE" w:rsidRPr="00316B8B" w:rsidRDefault="00F929EE">
            <w:pPr>
              <w:rPr>
                <w:rFonts w:ascii="Cambria" w:hAnsi="Cambria" w:cs="Cambria"/>
                <w:sz w:val="18"/>
                <w:szCs w:val="18"/>
              </w:rPr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B69C5E" w14:textId="455F72A4" w:rsidR="00F929EE" w:rsidRPr="00316B8B" w:rsidRDefault="00F929EE">
            <w:pPr>
              <w:jc w:val="center"/>
              <w:rPr>
                <w:rFonts w:ascii="Cambria" w:hAnsi="Cambria" w:cs="Cambria"/>
                <w:b/>
                <w:bCs/>
                <w:sz w:val="18"/>
                <w:szCs w:val="18"/>
              </w:rPr>
            </w:pPr>
            <w:r w:rsidRPr="00316B8B">
              <w:rPr>
                <w:rFonts w:ascii="Cambria" w:hAnsi="Cambria" w:cs="Cambria"/>
                <w:b/>
                <w:bCs/>
                <w:sz w:val="18"/>
                <w:szCs w:val="18"/>
              </w:rPr>
              <w:t>4</w:t>
            </w:r>
          </w:p>
        </w:tc>
      </w:tr>
    </w:tbl>
    <w:p w14:paraId="5BB151F8" w14:textId="77777777" w:rsidR="002569BC" w:rsidRPr="00316B8B" w:rsidRDefault="002569BC">
      <w:pPr>
        <w:rPr>
          <w:rFonts w:ascii="Cambria" w:hAnsi="Cambria"/>
        </w:rPr>
      </w:pPr>
    </w:p>
    <w:sectPr w:rsidR="002569BC" w:rsidRPr="00316B8B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DBB82C" w14:textId="77777777" w:rsidR="00A902D9" w:rsidRDefault="00A902D9">
      <w:r>
        <w:separator/>
      </w:r>
    </w:p>
  </w:endnote>
  <w:endnote w:type="continuationSeparator" w:id="0">
    <w:p w14:paraId="1B13BB38" w14:textId="77777777" w:rsidR="00A902D9" w:rsidRDefault="00A90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78D7C3" w14:textId="77777777" w:rsidR="002569BC" w:rsidRDefault="002569BC">
    <w:pPr>
      <w:pStyle w:val="Footer"/>
      <w:jc w:val="center"/>
    </w:pPr>
    <w:r>
      <w:rPr>
        <w:rFonts w:ascii="Cambria" w:hAnsi="Cambria" w:cs="Cambria"/>
      </w:rPr>
      <w:t xml:space="preserve">Page </w:t>
    </w:r>
    <w:r>
      <w:rPr>
        <w:rFonts w:cs="Cambria"/>
      </w:rPr>
      <w:fldChar w:fldCharType="begin"/>
    </w:r>
    <w:r>
      <w:rPr>
        <w:rFonts w:cs="Cambria"/>
      </w:rPr>
      <w:instrText xml:space="preserve"> PAGE </w:instrText>
    </w:r>
    <w:r>
      <w:rPr>
        <w:rFonts w:cs="Cambria"/>
      </w:rPr>
      <w:fldChar w:fldCharType="separate"/>
    </w:r>
    <w:r w:rsidR="009B24B4">
      <w:rPr>
        <w:rFonts w:cs="Cambria"/>
        <w:noProof/>
      </w:rPr>
      <w:t>1</w:t>
    </w:r>
    <w:r>
      <w:rPr>
        <w:rFonts w:cs="Cambria"/>
      </w:rPr>
      <w:fldChar w:fldCharType="end"/>
    </w:r>
    <w:r>
      <w:rPr>
        <w:rFonts w:ascii="Cambria" w:hAnsi="Cambria" w:cs="Cambria"/>
      </w:rPr>
      <w:t xml:space="preserve"> of </w:t>
    </w:r>
    <w:r>
      <w:rPr>
        <w:rFonts w:cs="Cambria"/>
      </w:rPr>
      <w:fldChar w:fldCharType="begin"/>
    </w:r>
    <w:r>
      <w:rPr>
        <w:rFonts w:cs="Cambria"/>
      </w:rPr>
      <w:instrText xml:space="preserve"> NUMPAGES \*Arabic </w:instrText>
    </w:r>
    <w:r>
      <w:rPr>
        <w:rFonts w:cs="Cambria"/>
      </w:rPr>
      <w:fldChar w:fldCharType="separate"/>
    </w:r>
    <w:r w:rsidR="009B24B4">
      <w:rPr>
        <w:rFonts w:cs="Cambria"/>
        <w:noProof/>
      </w:rPr>
      <w:t>4</w:t>
    </w:r>
    <w:r>
      <w:rPr>
        <w:rFonts w:cs="Cambri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A28444" w14:textId="77777777" w:rsidR="00A902D9" w:rsidRDefault="00A902D9">
      <w:r>
        <w:separator/>
      </w:r>
    </w:p>
  </w:footnote>
  <w:footnote w:type="continuationSeparator" w:id="0">
    <w:p w14:paraId="6F076351" w14:textId="77777777" w:rsidR="00A902D9" w:rsidRDefault="00A902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5B94F" w14:textId="6E49F78D" w:rsidR="002569BC" w:rsidRDefault="002569BC">
    <w:pPr>
      <w:pStyle w:val="Header"/>
      <w:rPr>
        <w:rFonts w:ascii="Cambria" w:hAnsi="Cambria" w:cs="Cambria"/>
        <w:color w:val="808080"/>
        <w:sz w:val="22"/>
      </w:rPr>
    </w:pPr>
    <w:r>
      <w:rPr>
        <w:rFonts w:ascii="Cambria" w:hAnsi="Cambria" w:cs="Cambria"/>
        <w:b/>
        <w:bCs/>
        <w:color w:val="808080"/>
        <w:sz w:val="22"/>
      </w:rPr>
      <w:t>COMP 2</w:t>
    </w:r>
    <w:r w:rsidR="00E364AB">
      <w:rPr>
        <w:rFonts w:ascii="Cambria" w:hAnsi="Cambria" w:cs="Cambria"/>
        <w:b/>
        <w:bCs/>
        <w:color w:val="808080"/>
        <w:sz w:val="22"/>
      </w:rPr>
      <w:t>068</w:t>
    </w:r>
    <w:r>
      <w:rPr>
        <w:rFonts w:ascii="Cambria" w:hAnsi="Cambria" w:cs="Cambria"/>
        <w:b/>
        <w:bCs/>
        <w:color w:val="808080"/>
        <w:sz w:val="22"/>
      </w:rPr>
      <w:t xml:space="preserve"> Assignment </w:t>
    </w:r>
    <w:r w:rsidR="004B5936">
      <w:rPr>
        <w:rFonts w:ascii="Cambria" w:hAnsi="Cambria" w:cs="Cambria"/>
        <w:b/>
        <w:bCs/>
        <w:color w:val="808080"/>
        <w:sz w:val="22"/>
      </w:rPr>
      <w:t>2</w:t>
    </w:r>
  </w:p>
  <w:p w14:paraId="3552F9D8" w14:textId="307CEE73" w:rsidR="002569BC" w:rsidRDefault="002569BC">
    <w:pPr>
      <w:pStyle w:val="Header"/>
    </w:pPr>
    <w:r>
      <w:rPr>
        <w:rFonts w:ascii="Cambria" w:hAnsi="Cambria" w:cs="Cambria"/>
        <w:color w:val="808080"/>
        <w:sz w:val="22"/>
      </w:rPr>
      <w:t xml:space="preserve">Rich Freeman </w:t>
    </w:r>
    <w:r w:rsidR="00990A59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19570612" wp14:editId="3C0BEC81">
              <wp:simplePos x="0" y="0"/>
              <wp:positionH relativeFrom="column">
                <wp:posOffset>0</wp:posOffset>
              </wp:positionH>
              <wp:positionV relativeFrom="paragraph">
                <wp:posOffset>167640</wp:posOffset>
              </wp:positionV>
              <wp:extent cx="5486400" cy="0"/>
              <wp:effectExtent l="9525" t="5715" r="9525" b="1333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360" cap="sq">
                        <a:solidFill>
                          <a:srgbClr val="80808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74F9A5" id="Line 1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2pt" to="6in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" strokecolor="gray" strokeweight=".26mm">
              <v:stroke joinstyle="miter" endcap="square"/>
            </v:line>
          </w:pict>
        </mc:Fallback>
      </mc:AlternateContent>
    </w:r>
    <w:r>
      <w:rPr>
        <w:rFonts w:ascii="Cambria" w:hAnsi="Cambria" w:cs="Cambria"/>
        <w:color w:val="808080"/>
        <w:sz w:val="22"/>
      </w:rPr>
      <w:t>– Georgian College</w:t>
    </w:r>
  </w:p>
  <w:p w14:paraId="4B47ADE8" w14:textId="77777777" w:rsidR="002569BC" w:rsidRDefault="002569BC">
    <w:pPr>
      <w:pStyle w:val="Header"/>
    </w:pPr>
  </w:p>
  <w:p w14:paraId="17E78057" w14:textId="77777777" w:rsidR="002569BC" w:rsidRDefault="002569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Aria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1665E71"/>
    <w:multiLevelType w:val="hybridMultilevel"/>
    <w:tmpl w:val="AB6A8568"/>
    <w:lvl w:ilvl="0" w:tplc="7ED8AB1A">
      <w:numFmt w:val="bullet"/>
      <w:lvlText w:val="-"/>
      <w:lvlJc w:val="left"/>
      <w:pPr>
        <w:ind w:left="360" w:hanging="360"/>
      </w:pPr>
      <w:rPr>
        <w:rFonts w:ascii="Cambria" w:eastAsia="Times New Roman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DF36879"/>
    <w:multiLevelType w:val="hybridMultilevel"/>
    <w:tmpl w:val="8E7490E0"/>
    <w:lvl w:ilvl="0" w:tplc="811EE428">
      <w:numFmt w:val="bullet"/>
      <w:lvlText w:val="-"/>
      <w:lvlJc w:val="left"/>
      <w:pPr>
        <w:ind w:left="720" w:hanging="360"/>
      </w:pPr>
      <w:rPr>
        <w:rFonts w:ascii="Calibri" w:eastAsia="Times New Roman" w:hAnsi="Calibri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EE3C7F"/>
    <w:multiLevelType w:val="hybridMultilevel"/>
    <w:tmpl w:val="440E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610D1"/>
    <w:multiLevelType w:val="hybridMultilevel"/>
    <w:tmpl w:val="9A4E3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1377E"/>
    <w:multiLevelType w:val="hybridMultilevel"/>
    <w:tmpl w:val="4644F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21309"/>
    <w:multiLevelType w:val="hybridMultilevel"/>
    <w:tmpl w:val="0CF42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1F39CC"/>
    <w:multiLevelType w:val="hybridMultilevel"/>
    <w:tmpl w:val="45C27DA6"/>
    <w:lvl w:ilvl="0" w:tplc="D6D081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684003"/>
    <w:multiLevelType w:val="hybridMultilevel"/>
    <w:tmpl w:val="B0F2ACD8"/>
    <w:lvl w:ilvl="0" w:tplc="B1BE6D54">
      <w:numFmt w:val="bullet"/>
      <w:lvlText w:val="-"/>
      <w:lvlJc w:val="left"/>
      <w:pPr>
        <w:ind w:left="720" w:hanging="360"/>
      </w:pPr>
      <w:rPr>
        <w:rFonts w:ascii="Cambria" w:eastAsia="Times New Roman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67CE5"/>
    <w:multiLevelType w:val="hybridMultilevel"/>
    <w:tmpl w:val="67826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2D5ADC"/>
    <w:multiLevelType w:val="hybridMultilevel"/>
    <w:tmpl w:val="E0886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9"/>
  </w:num>
  <w:num w:numId="9">
    <w:abstractNumId w:val="12"/>
  </w:num>
  <w:num w:numId="10">
    <w:abstractNumId w:val="15"/>
  </w:num>
  <w:num w:numId="11">
    <w:abstractNumId w:val="10"/>
  </w:num>
  <w:num w:numId="12">
    <w:abstractNumId w:val="11"/>
  </w:num>
  <w:num w:numId="13">
    <w:abstractNumId w:val="14"/>
  </w:num>
  <w:num w:numId="14">
    <w:abstractNumId w:val="13"/>
  </w:num>
  <w:num w:numId="15">
    <w:abstractNumId w:val="7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AD9"/>
    <w:rsid w:val="0003057A"/>
    <w:rsid w:val="00031CED"/>
    <w:rsid w:val="00063E52"/>
    <w:rsid w:val="001060AD"/>
    <w:rsid w:val="00112A45"/>
    <w:rsid w:val="0012090F"/>
    <w:rsid w:val="00145121"/>
    <w:rsid w:val="0016382E"/>
    <w:rsid w:val="00181AFB"/>
    <w:rsid w:val="00194144"/>
    <w:rsid w:val="001B11F0"/>
    <w:rsid w:val="001F784F"/>
    <w:rsid w:val="001F7A83"/>
    <w:rsid w:val="00207259"/>
    <w:rsid w:val="00234007"/>
    <w:rsid w:val="002569BC"/>
    <w:rsid w:val="002863FD"/>
    <w:rsid w:val="002E1DB1"/>
    <w:rsid w:val="00316B8B"/>
    <w:rsid w:val="00341DC0"/>
    <w:rsid w:val="003643BC"/>
    <w:rsid w:val="003B082C"/>
    <w:rsid w:val="003B2BB3"/>
    <w:rsid w:val="003C465A"/>
    <w:rsid w:val="003D7BE8"/>
    <w:rsid w:val="003F5D7A"/>
    <w:rsid w:val="0045469F"/>
    <w:rsid w:val="004552BA"/>
    <w:rsid w:val="00455B78"/>
    <w:rsid w:val="00466328"/>
    <w:rsid w:val="004B5936"/>
    <w:rsid w:val="00505BDC"/>
    <w:rsid w:val="00522E45"/>
    <w:rsid w:val="00542B88"/>
    <w:rsid w:val="0055450F"/>
    <w:rsid w:val="005B7CD1"/>
    <w:rsid w:val="00614EA8"/>
    <w:rsid w:val="006407F5"/>
    <w:rsid w:val="00660034"/>
    <w:rsid w:val="007204AB"/>
    <w:rsid w:val="00730FB9"/>
    <w:rsid w:val="007646A0"/>
    <w:rsid w:val="00775DC5"/>
    <w:rsid w:val="00792529"/>
    <w:rsid w:val="007C0034"/>
    <w:rsid w:val="007C0861"/>
    <w:rsid w:val="007C1B30"/>
    <w:rsid w:val="007F3359"/>
    <w:rsid w:val="008145AE"/>
    <w:rsid w:val="00831907"/>
    <w:rsid w:val="00833425"/>
    <w:rsid w:val="0084089D"/>
    <w:rsid w:val="00850CC4"/>
    <w:rsid w:val="008A727C"/>
    <w:rsid w:val="00903E73"/>
    <w:rsid w:val="00961DD9"/>
    <w:rsid w:val="00980476"/>
    <w:rsid w:val="00990A59"/>
    <w:rsid w:val="009A1495"/>
    <w:rsid w:val="009B24B4"/>
    <w:rsid w:val="009F5882"/>
    <w:rsid w:val="00A902D9"/>
    <w:rsid w:val="00AE343B"/>
    <w:rsid w:val="00AF2335"/>
    <w:rsid w:val="00B36D33"/>
    <w:rsid w:val="00B664FA"/>
    <w:rsid w:val="00BB6C49"/>
    <w:rsid w:val="00BE1163"/>
    <w:rsid w:val="00BF248E"/>
    <w:rsid w:val="00BF3F9D"/>
    <w:rsid w:val="00BF47DA"/>
    <w:rsid w:val="00C52796"/>
    <w:rsid w:val="00C551BC"/>
    <w:rsid w:val="00C61CEE"/>
    <w:rsid w:val="00C65207"/>
    <w:rsid w:val="00C85AF0"/>
    <w:rsid w:val="00C968E0"/>
    <w:rsid w:val="00CA607F"/>
    <w:rsid w:val="00CC205F"/>
    <w:rsid w:val="00D05ECD"/>
    <w:rsid w:val="00D52DE5"/>
    <w:rsid w:val="00D6232A"/>
    <w:rsid w:val="00D64C8F"/>
    <w:rsid w:val="00DA1AD9"/>
    <w:rsid w:val="00DB3CFA"/>
    <w:rsid w:val="00E3013B"/>
    <w:rsid w:val="00E364AB"/>
    <w:rsid w:val="00E41B97"/>
    <w:rsid w:val="00E55A3D"/>
    <w:rsid w:val="00E7043D"/>
    <w:rsid w:val="00E75A47"/>
    <w:rsid w:val="00E83020"/>
    <w:rsid w:val="00EA0654"/>
    <w:rsid w:val="00EE26B7"/>
    <w:rsid w:val="00EF7A71"/>
    <w:rsid w:val="00F269E3"/>
    <w:rsid w:val="00F732EB"/>
    <w:rsid w:val="00F929EE"/>
    <w:rsid w:val="00F9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oNotEmbedSmartTags/>
  <w:decimalSymbol w:val="."/>
  <w:listSeparator w:val=","/>
  <w14:docId w14:val="5803E9B1"/>
  <w15:chartTrackingRefBased/>
  <w15:docId w15:val="{F38AED98-FAFE-4D9E-B01B-A9615562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Cambria" w:eastAsia="Times New Roman" w:hAnsi="Cambria" w:cs="Aria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8z0">
    <w:name w:val="WW8Num8z0"/>
    <w:rPr>
      <w:rFonts w:ascii="Cambria" w:eastAsia="Times New Roman" w:hAnsi="Cambria" w:cs="Aria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styleId="Hyperlink">
    <w:name w:val="Hyperlink"/>
    <w:rPr>
      <w:color w:val="0000FF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Pr>
      <w:rFonts w:ascii="Arial" w:hAnsi="Arial" w:cs="Arial"/>
      <w:color w:val="FF0000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pPr>
      <w:spacing w:before="280" w:after="280"/>
    </w:pPr>
    <w:rPr>
      <w:rFonts w:ascii="Arial Unicode MS" w:eastAsia="Arial Unicode MS" w:hAnsi="Arial Unicode MS" w:cs="Arial Unicode MS"/>
      <w:lang w:val="en-CA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E1D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1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rriechamber.com/Directory/Intern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mla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28B23-2BA6-4676-A5FE-FFFAD57D5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– Computer Programming Concepts</vt:lpstr>
    </vt:vector>
  </TitlesOfParts>
  <Company>Georgian College</Company>
  <LinksUpToDate>false</LinksUpToDate>
  <CharactersWithSpaces>5281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– Computer Programming Concepts</dc:title>
  <dc:subject/>
  <dc:creator>steph</dc:creator>
  <cp:keywords/>
  <cp:lastModifiedBy>Rich Freeman</cp:lastModifiedBy>
  <cp:revision>2</cp:revision>
  <cp:lastPrinted>2010-02-04T14:38:00Z</cp:lastPrinted>
  <dcterms:created xsi:type="dcterms:W3CDTF">2016-11-08T22:30:00Z</dcterms:created>
  <dcterms:modified xsi:type="dcterms:W3CDTF">2016-11-08T22:30:00Z</dcterms:modified>
</cp:coreProperties>
</file>